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87" w:rsidRPr="00363B1C" w:rsidRDefault="00F46B87">
      <w:pPr>
        <w:pStyle w:val="Heading1"/>
        <w:keepNext w:val="0"/>
        <w:spacing w:before="0" w:after="0" w:line="288" w:lineRule="auto"/>
        <w:jc w:val="center"/>
        <w:rPr>
          <w:rFonts w:ascii="Times New Roman" w:hAnsi="Times New Roman" w:cs="Times New Roman"/>
          <w:spacing w:val="8"/>
          <w:sz w:val="44"/>
          <w:szCs w:val="44"/>
        </w:rPr>
      </w:pPr>
      <w:r w:rsidRPr="00363B1C">
        <w:rPr>
          <w:rFonts w:ascii="Times New Roman" w:hAnsi="Times New Roman" w:cs="Times New Roman"/>
          <w:caps/>
          <w:color w:val="445238"/>
          <w:spacing w:val="10"/>
          <w:kern w:val="0"/>
          <w:sz w:val="44"/>
          <w:szCs w:val="44"/>
        </w:rPr>
        <w:t>Ijeriedumare Omitogun</w:t>
      </w:r>
    </w:p>
    <w:p w:rsidR="00F46B87" w:rsidRDefault="00F46B87">
      <w:pPr>
        <w:spacing w:line="288" w:lineRule="auto"/>
        <w:jc w:val="center"/>
        <w:rPr>
          <w:spacing w:val="8"/>
          <w:sz w:val="16"/>
          <w:szCs w:val="16"/>
        </w:rPr>
      </w:pPr>
      <w:r>
        <w:rPr>
          <w:spacing w:val="8"/>
          <w:sz w:val="16"/>
          <w:szCs w:val="16"/>
        </w:rPr>
        <w:t>815 Waverly Street        Houston, Texas, 77007       4324481261       jeri.omit@gmail.com</w:t>
      </w:r>
    </w:p>
    <w:p w:rsidR="00F46B87" w:rsidRDefault="00DF1859">
      <w:pPr>
        <w:spacing w:line="288" w:lineRule="auto"/>
        <w:rPr>
          <w:spacing w:val="8"/>
        </w:rPr>
      </w:pPr>
      <w:r>
        <w:rPr>
          <w:noProof/>
          <w:spacing w:val="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116840</wp:posOffset>
            </wp:positionV>
            <wp:extent cx="63246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B87">
        <w:rPr>
          <w:spacing w:val="8"/>
        </w:rPr>
        <w:t> </w:t>
      </w:r>
    </w:p>
    <w:p w:rsidR="00F46B87" w:rsidRDefault="00F46B87" w:rsidP="000854B0">
      <w:pPr>
        <w:pStyle w:val="Heading1"/>
        <w:keepNext w:val="0"/>
        <w:spacing w:before="120" w:after="0" w:line="288" w:lineRule="auto"/>
        <w:rPr>
          <w:rFonts w:ascii="Times New Roman" w:hAnsi="Times New Roman" w:cs="Times New Roman"/>
          <w:spacing w:val="8"/>
          <w:sz w:val="24"/>
          <w:szCs w:val="24"/>
        </w:rPr>
      </w:pPr>
      <w:r w:rsidRPr="005A2B87">
        <w:rPr>
          <w:rFonts w:ascii="Times New Roman" w:hAnsi="Times New Roman" w:cs="Times New Roman"/>
          <w:caps/>
          <w:color w:val="445238"/>
          <w:spacing w:val="10"/>
          <w:kern w:val="0"/>
          <w:sz w:val="24"/>
          <w:szCs w:val="24"/>
        </w:rPr>
        <w:t>Education</w:t>
      </w:r>
    </w:p>
    <w:p w:rsidR="00F46B87" w:rsidRPr="001F1276" w:rsidRDefault="00F46B87" w:rsidP="000854B0">
      <w:pPr>
        <w:spacing w:line="288" w:lineRule="auto"/>
        <w:rPr>
          <w:b/>
          <w:i/>
          <w:spacing w:val="8"/>
          <w:sz w:val="20"/>
          <w:szCs w:val="20"/>
        </w:rPr>
      </w:pPr>
      <w:r w:rsidRPr="001F1276">
        <w:rPr>
          <w:b/>
          <w:i/>
          <w:spacing w:val="8"/>
          <w:sz w:val="20"/>
          <w:szCs w:val="20"/>
        </w:rPr>
        <w:t>University of Houston, Houston, TX</w:t>
      </w:r>
    </w:p>
    <w:p w:rsidR="004857B9" w:rsidRDefault="00F46B87" w:rsidP="000854B0">
      <w:pPr>
        <w:spacing w:line="288" w:lineRule="auto"/>
        <w:rPr>
          <w:i/>
          <w:iCs/>
          <w:color w:val="A13222"/>
          <w:spacing w:val="8"/>
          <w:sz w:val="20"/>
          <w:szCs w:val="20"/>
        </w:rPr>
      </w:pPr>
      <w:r w:rsidRPr="001F1276">
        <w:rPr>
          <w:i/>
          <w:iCs/>
          <w:color w:val="A13222"/>
          <w:spacing w:val="8"/>
          <w:sz w:val="20"/>
          <w:szCs w:val="20"/>
        </w:rPr>
        <w:t>Computer Science Candidate, Expected graduation, May 2019</w:t>
      </w:r>
    </w:p>
    <w:p w:rsidR="00D267EE" w:rsidRPr="000854B0" w:rsidRDefault="00D267EE" w:rsidP="000854B0">
      <w:pPr>
        <w:spacing w:line="288" w:lineRule="auto"/>
        <w:rPr>
          <w:color w:val="A13222"/>
          <w:spacing w:val="8"/>
          <w:sz w:val="20"/>
          <w:szCs w:val="20"/>
        </w:rPr>
      </w:pPr>
    </w:p>
    <w:p w:rsidR="004B7DDD" w:rsidRPr="00F12A90" w:rsidRDefault="005A2B87" w:rsidP="000854B0">
      <w:pPr>
        <w:rPr>
          <w:rStyle w:val="Strong"/>
          <w:color w:val="445238"/>
          <w:sz w:val="22"/>
          <w:szCs w:val="22"/>
        </w:rPr>
      </w:pPr>
      <w:r w:rsidRPr="00F12A90">
        <w:rPr>
          <w:rStyle w:val="Strong"/>
          <w:color w:val="445238"/>
          <w:sz w:val="22"/>
          <w:szCs w:val="22"/>
        </w:rPr>
        <w:t>RELEVANT COURSEWORK</w:t>
      </w:r>
      <w:r w:rsidR="004B7DDD">
        <w:rPr>
          <w:rStyle w:val="Strong"/>
          <w:color w:val="445238"/>
          <w:sz w:val="22"/>
          <w:szCs w:val="22"/>
        </w:rPr>
        <w:t xml:space="preserve">                               </w:t>
      </w:r>
      <w:r w:rsidR="004B7DDD" w:rsidRPr="004B7DDD">
        <w:rPr>
          <w:rStyle w:val="Strong"/>
          <w:color w:val="445238"/>
          <w:sz w:val="22"/>
          <w:szCs w:val="22"/>
          <w:u w:val="single"/>
        </w:rPr>
        <w:t>Topics of Course</w:t>
      </w:r>
    </w:p>
    <w:p w:rsidR="00643F11" w:rsidRPr="004B7DDD" w:rsidRDefault="00F12A90" w:rsidP="00643F11">
      <w:pPr>
        <w:pStyle w:val="ListParagraph"/>
        <w:numPr>
          <w:ilvl w:val="0"/>
          <w:numId w:val="40"/>
        </w:numPr>
        <w:spacing w:after="40" w:line="288" w:lineRule="auto"/>
        <w:rPr>
          <w:color w:val="000000" w:themeColor="text1"/>
          <w:spacing w:val="8"/>
          <w:sz w:val="20"/>
          <w:szCs w:val="20"/>
        </w:rPr>
      </w:pPr>
      <w:r w:rsidRPr="007748F1">
        <w:rPr>
          <w:b/>
          <w:i/>
          <w:color w:val="000000" w:themeColor="text1"/>
          <w:spacing w:val="8"/>
          <w:sz w:val="20"/>
          <w:szCs w:val="20"/>
        </w:rPr>
        <w:t>C</w:t>
      </w:r>
      <w:r w:rsidR="007748F1">
        <w:rPr>
          <w:b/>
          <w:i/>
          <w:color w:val="000000" w:themeColor="text1"/>
          <w:spacing w:val="8"/>
          <w:sz w:val="20"/>
          <w:szCs w:val="20"/>
        </w:rPr>
        <w:t xml:space="preserve">omputer Science and Programming: </w:t>
      </w:r>
      <w:r w:rsidR="004B7DDD">
        <w:rPr>
          <w:b/>
          <w:i/>
          <w:color w:val="000000" w:themeColor="text1"/>
          <w:spacing w:val="8"/>
          <w:sz w:val="20"/>
          <w:szCs w:val="20"/>
        </w:rPr>
        <w:t xml:space="preserve">  </w:t>
      </w:r>
      <w:r w:rsidR="004B7DDD">
        <w:rPr>
          <w:b/>
          <w:color w:val="000000" w:themeColor="text1"/>
          <w:spacing w:val="8"/>
          <w:sz w:val="20"/>
          <w:szCs w:val="20"/>
        </w:rPr>
        <w:t xml:space="preserve">    </w:t>
      </w:r>
      <w:r w:rsidR="007748F1" w:rsidRPr="007748F1">
        <w:rPr>
          <w:b/>
          <w:color w:val="000000" w:themeColor="text1"/>
          <w:spacing w:val="8"/>
          <w:sz w:val="20"/>
          <w:szCs w:val="20"/>
        </w:rPr>
        <w:t>Fundamentals of C++</w:t>
      </w:r>
      <w:r w:rsidR="007748F1">
        <w:rPr>
          <w:b/>
          <w:i/>
          <w:color w:val="000000" w:themeColor="text1"/>
          <w:spacing w:val="8"/>
          <w:sz w:val="20"/>
          <w:szCs w:val="20"/>
        </w:rPr>
        <w:t xml:space="preserve">         </w:t>
      </w:r>
      <w:r w:rsidR="004B7DDD">
        <w:rPr>
          <w:b/>
          <w:i/>
          <w:color w:val="000000" w:themeColor="text1"/>
          <w:spacing w:val="8"/>
          <w:sz w:val="20"/>
          <w:szCs w:val="20"/>
        </w:rPr>
        <w:t xml:space="preserve">          </w:t>
      </w:r>
      <w:r w:rsidR="007748F1">
        <w:rPr>
          <w:b/>
          <w:i/>
          <w:color w:val="000000" w:themeColor="text1"/>
          <w:spacing w:val="8"/>
          <w:sz w:val="20"/>
          <w:szCs w:val="20"/>
        </w:rPr>
        <w:t xml:space="preserve">    </w:t>
      </w:r>
      <w:r w:rsidR="004B7DDD">
        <w:rPr>
          <w:b/>
          <w:i/>
          <w:color w:val="000000" w:themeColor="text1"/>
          <w:spacing w:val="8"/>
          <w:sz w:val="20"/>
          <w:szCs w:val="20"/>
        </w:rPr>
        <w:t xml:space="preserve"> </w:t>
      </w:r>
      <w:r w:rsidR="004B7DDD">
        <w:rPr>
          <w:i/>
          <w:color w:val="000000" w:themeColor="text1"/>
          <w:spacing w:val="8"/>
          <w:sz w:val="20"/>
          <w:szCs w:val="20"/>
        </w:rPr>
        <w:t>-</w:t>
      </w:r>
      <w:r w:rsidR="007748F1" w:rsidRPr="004B7DDD">
        <w:rPr>
          <w:i/>
          <w:color w:val="000000" w:themeColor="text1"/>
          <w:spacing w:val="8"/>
          <w:sz w:val="20"/>
          <w:szCs w:val="20"/>
        </w:rPr>
        <w:t>Completed Fall 2016</w:t>
      </w:r>
    </w:p>
    <w:p w:rsidR="005A2B87" w:rsidRPr="007748F1" w:rsidRDefault="005A2B87" w:rsidP="00643F11">
      <w:pPr>
        <w:pStyle w:val="ListParagraph"/>
        <w:numPr>
          <w:ilvl w:val="0"/>
          <w:numId w:val="40"/>
        </w:numPr>
        <w:spacing w:after="40" w:line="288" w:lineRule="auto"/>
        <w:rPr>
          <w:b/>
          <w:i/>
          <w:color w:val="000000" w:themeColor="text1"/>
          <w:spacing w:val="8"/>
          <w:sz w:val="20"/>
          <w:szCs w:val="20"/>
        </w:rPr>
      </w:pPr>
      <w:r w:rsidRPr="007748F1">
        <w:rPr>
          <w:b/>
          <w:i/>
          <w:color w:val="000000" w:themeColor="text1"/>
          <w:spacing w:val="8"/>
          <w:sz w:val="20"/>
          <w:szCs w:val="20"/>
        </w:rPr>
        <w:t>Intro to Programming</w:t>
      </w:r>
      <w:r w:rsidR="007748F1">
        <w:rPr>
          <w:b/>
          <w:i/>
          <w:color w:val="000000" w:themeColor="text1"/>
          <w:spacing w:val="8"/>
          <w:sz w:val="20"/>
          <w:szCs w:val="20"/>
        </w:rPr>
        <w:t xml:space="preserve">: </w:t>
      </w:r>
      <w:r w:rsidR="004B7DDD">
        <w:rPr>
          <w:b/>
          <w:color w:val="000000" w:themeColor="text1"/>
          <w:spacing w:val="8"/>
          <w:sz w:val="20"/>
          <w:szCs w:val="20"/>
        </w:rPr>
        <w:t xml:space="preserve">                         </w:t>
      </w:r>
      <w:r w:rsidR="00D267EE">
        <w:rPr>
          <w:b/>
          <w:color w:val="000000" w:themeColor="text1"/>
          <w:spacing w:val="8"/>
          <w:sz w:val="20"/>
          <w:szCs w:val="20"/>
        </w:rPr>
        <w:t xml:space="preserve">    </w:t>
      </w:r>
      <w:r w:rsidR="007748F1" w:rsidRPr="007748F1">
        <w:rPr>
          <w:b/>
          <w:color w:val="000000" w:themeColor="text1"/>
          <w:spacing w:val="8"/>
          <w:sz w:val="20"/>
          <w:szCs w:val="20"/>
        </w:rPr>
        <w:t>Object Oriented Programming</w:t>
      </w:r>
      <w:r w:rsidR="00D267EE">
        <w:rPr>
          <w:b/>
          <w:color w:val="000000" w:themeColor="text1"/>
          <w:spacing w:val="8"/>
          <w:sz w:val="20"/>
          <w:szCs w:val="20"/>
        </w:rPr>
        <w:t xml:space="preserve">         </w:t>
      </w:r>
      <w:r w:rsidR="004B7DDD">
        <w:rPr>
          <w:i/>
          <w:color w:val="000000" w:themeColor="text1"/>
          <w:spacing w:val="8"/>
          <w:sz w:val="20"/>
          <w:szCs w:val="20"/>
        </w:rPr>
        <w:t>-</w:t>
      </w:r>
      <w:r w:rsidR="00643F11" w:rsidRPr="004B7DDD">
        <w:rPr>
          <w:i/>
          <w:color w:val="000000" w:themeColor="text1"/>
          <w:spacing w:val="8"/>
          <w:sz w:val="20"/>
          <w:szCs w:val="20"/>
        </w:rPr>
        <w:t xml:space="preserve">Completed Spring </w:t>
      </w:r>
      <w:r w:rsidR="004B7DDD">
        <w:rPr>
          <w:i/>
          <w:color w:val="000000" w:themeColor="text1"/>
          <w:spacing w:val="8"/>
          <w:sz w:val="20"/>
          <w:szCs w:val="20"/>
        </w:rPr>
        <w:t>2016</w:t>
      </w:r>
      <w:r w:rsidR="00643F11" w:rsidRPr="007748F1">
        <w:rPr>
          <w:b/>
          <w:i/>
          <w:color w:val="000000" w:themeColor="text1"/>
          <w:spacing w:val="8"/>
          <w:sz w:val="20"/>
          <w:szCs w:val="20"/>
        </w:rPr>
        <w:t xml:space="preserve">                                                         </w:t>
      </w:r>
    </w:p>
    <w:p w:rsidR="002867A7" w:rsidRPr="007748F1" w:rsidRDefault="004B7DDD" w:rsidP="00643F11">
      <w:pPr>
        <w:pStyle w:val="ListParagraph"/>
        <w:numPr>
          <w:ilvl w:val="0"/>
          <w:numId w:val="40"/>
        </w:numPr>
        <w:spacing w:after="40" w:line="288" w:lineRule="auto"/>
        <w:rPr>
          <w:color w:val="000000" w:themeColor="text1"/>
          <w:spacing w:val="8"/>
          <w:sz w:val="20"/>
          <w:szCs w:val="20"/>
        </w:rPr>
      </w:pPr>
      <w:r>
        <w:rPr>
          <w:b/>
          <w:i/>
          <w:color w:val="000000" w:themeColor="text1"/>
          <w:spacing w:val="8"/>
          <w:sz w:val="20"/>
          <w:szCs w:val="20"/>
        </w:rPr>
        <w:t>Computer Organization/</w:t>
      </w:r>
      <w:r w:rsidR="00643F11" w:rsidRPr="007748F1">
        <w:rPr>
          <w:b/>
          <w:i/>
          <w:color w:val="000000" w:themeColor="text1"/>
          <w:spacing w:val="8"/>
          <w:sz w:val="20"/>
          <w:szCs w:val="20"/>
        </w:rPr>
        <w:t>Architecture</w:t>
      </w:r>
      <w:r w:rsidR="007748F1">
        <w:rPr>
          <w:b/>
          <w:i/>
          <w:color w:val="000000" w:themeColor="text1"/>
          <w:spacing w:val="8"/>
          <w:sz w:val="20"/>
          <w:szCs w:val="20"/>
        </w:rPr>
        <w:t xml:space="preserve">: </w:t>
      </w:r>
      <w:r>
        <w:rPr>
          <w:b/>
          <w:i/>
          <w:color w:val="000000" w:themeColor="text1"/>
          <w:spacing w:val="8"/>
          <w:sz w:val="20"/>
          <w:szCs w:val="20"/>
        </w:rPr>
        <w:t xml:space="preserve">    </w:t>
      </w:r>
      <w:r w:rsidR="00D267EE">
        <w:rPr>
          <w:b/>
          <w:i/>
          <w:color w:val="000000" w:themeColor="text1"/>
          <w:spacing w:val="8"/>
          <w:sz w:val="20"/>
          <w:szCs w:val="20"/>
        </w:rPr>
        <w:t xml:space="preserve">  </w:t>
      </w:r>
      <w:r w:rsidRPr="004B7DDD">
        <w:rPr>
          <w:b/>
          <w:color w:val="000000" w:themeColor="text1"/>
          <w:spacing w:val="8"/>
          <w:sz w:val="20"/>
          <w:szCs w:val="20"/>
        </w:rPr>
        <w:t>Processor Architecture</w:t>
      </w:r>
      <w:r>
        <w:rPr>
          <w:b/>
          <w:i/>
          <w:color w:val="000000" w:themeColor="text1"/>
          <w:spacing w:val="8"/>
          <w:sz w:val="20"/>
          <w:szCs w:val="20"/>
        </w:rPr>
        <w:t xml:space="preserve">                    </w:t>
      </w:r>
      <w:r w:rsidR="00D267EE">
        <w:rPr>
          <w:b/>
          <w:i/>
          <w:color w:val="000000" w:themeColor="text1"/>
          <w:spacing w:val="8"/>
          <w:sz w:val="20"/>
          <w:szCs w:val="20"/>
        </w:rPr>
        <w:t xml:space="preserve"> </w:t>
      </w:r>
      <w:r>
        <w:rPr>
          <w:b/>
          <w:i/>
          <w:color w:val="000000" w:themeColor="text1"/>
          <w:spacing w:val="8"/>
          <w:sz w:val="20"/>
          <w:szCs w:val="20"/>
        </w:rPr>
        <w:t xml:space="preserve"> </w:t>
      </w:r>
      <w:r>
        <w:rPr>
          <w:i/>
          <w:color w:val="000000" w:themeColor="text1"/>
          <w:spacing w:val="8"/>
          <w:sz w:val="20"/>
          <w:szCs w:val="20"/>
        </w:rPr>
        <w:t xml:space="preserve">-Currently enrolled  </w:t>
      </w:r>
    </w:p>
    <w:p w:rsidR="006331A6" w:rsidRPr="007748F1" w:rsidRDefault="00643F11" w:rsidP="00643F11">
      <w:pPr>
        <w:pStyle w:val="ListParagraph"/>
        <w:numPr>
          <w:ilvl w:val="0"/>
          <w:numId w:val="40"/>
        </w:numPr>
        <w:spacing w:after="40" w:line="288" w:lineRule="auto"/>
        <w:rPr>
          <w:b/>
          <w:i/>
          <w:color w:val="000000" w:themeColor="text1"/>
          <w:spacing w:val="8"/>
          <w:sz w:val="20"/>
          <w:szCs w:val="20"/>
        </w:rPr>
      </w:pPr>
      <w:r w:rsidRPr="007748F1">
        <w:rPr>
          <w:b/>
          <w:i/>
          <w:color w:val="000000" w:themeColor="text1"/>
          <w:spacing w:val="8"/>
          <w:sz w:val="20"/>
          <w:szCs w:val="20"/>
        </w:rPr>
        <w:t>Data Structures</w:t>
      </w:r>
      <w:r w:rsidR="004B7DDD">
        <w:rPr>
          <w:b/>
          <w:i/>
          <w:color w:val="000000" w:themeColor="text1"/>
          <w:spacing w:val="8"/>
          <w:sz w:val="20"/>
          <w:szCs w:val="20"/>
        </w:rPr>
        <w:t>:</w:t>
      </w:r>
      <w:r w:rsidRPr="007748F1">
        <w:rPr>
          <w:b/>
          <w:i/>
          <w:color w:val="000000" w:themeColor="text1"/>
          <w:spacing w:val="8"/>
          <w:sz w:val="20"/>
          <w:szCs w:val="20"/>
        </w:rPr>
        <w:t xml:space="preserve">                            </w:t>
      </w:r>
      <w:r w:rsidR="004B7DDD">
        <w:rPr>
          <w:b/>
          <w:i/>
          <w:color w:val="000000" w:themeColor="text1"/>
          <w:spacing w:val="8"/>
          <w:sz w:val="20"/>
          <w:szCs w:val="20"/>
        </w:rPr>
        <w:t xml:space="preserve">  </w:t>
      </w:r>
      <w:r w:rsidRPr="007748F1">
        <w:rPr>
          <w:b/>
          <w:i/>
          <w:color w:val="000000" w:themeColor="text1"/>
          <w:spacing w:val="8"/>
          <w:sz w:val="20"/>
          <w:szCs w:val="20"/>
        </w:rPr>
        <w:t xml:space="preserve">  </w:t>
      </w:r>
      <w:r w:rsidR="004B7DDD">
        <w:rPr>
          <w:b/>
          <w:i/>
          <w:color w:val="000000" w:themeColor="text1"/>
          <w:spacing w:val="8"/>
          <w:sz w:val="20"/>
          <w:szCs w:val="20"/>
        </w:rPr>
        <w:t xml:space="preserve">   </w:t>
      </w:r>
      <w:r w:rsidR="00D267EE">
        <w:rPr>
          <w:b/>
          <w:i/>
          <w:color w:val="000000" w:themeColor="text1"/>
          <w:spacing w:val="8"/>
          <w:sz w:val="20"/>
          <w:szCs w:val="20"/>
        </w:rPr>
        <w:t xml:space="preserve">    </w:t>
      </w:r>
      <w:r w:rsidR="004B7DDD" w:rsidRPr="004B7DDD">
        <w:rPr>
          <w:b/>
          <w:color w:val="000000" w:themeColor="text1"/>
          <w:spacing w:val="8"/>
          <w:sz w:val="20"/>
          <w:szCs w:val="20"/>
        </w:rPr>
        <w:t>Data Structures</w:t>
      </w:r>
      <w:r w:rsidR="004B7DDD">
        <w:rPr>
          <w:b/>
          <w:color w:val="000000" w:themeColor="text1"/>
          <w:spacing w:val="8"/>
          <w:sz w:val="20"/>
          <w:szCs w:val="20"/>
        </w:rPr>
        <w:t xml:space="preserve"> and Algorithms</w:t>
      </w:r>
      <w:r w:rsidR="004B7DDD">
        <w:rPr>
          <w:b/>
          <w:i/>
          <w:color w:val="000000" w:themeColor="text1"/>
          <w:spacing w:val="8"/>
          <w:sz w:val="20"/>
          <w:szCs w:val="20"/>
        </w:rPr>
        <w:t xml:space="preserve">    </w:t>
      </w:r>
      <w:r w:rsidR="00D267EE">
        <w:rPr>
          <w:b/>
          <w:i/>
          <w:color w:val="000000" w:themeColor="text1"/>
          <w:spacing w:val="8"/>
          <w:sz w:val="20"/>
          <w:szCs w:val="20"/>
        </w:rPr>
        <w:t xml:space="preserve">     </w:t>
      </w:r>
      <w:r w:rsidR="004B7DDD">
        <w:rPr>
          <w:i/>
          <w:color w:val="000000" w:themeColor="text1"/>
          <w:spacing w:val="8"/>
          <w:sz w:val="20"/>
          <w:szCs w:val="20"/>
        </w:rPr>
        <w:t>-</w:t>
      </w:r>
      <w:r w:rsidRPr="004B7DDD">
        <w:rPr>
          <w:i/>
          <w:color w:val="000000" w:themeColor="text1"/>
          <w:spacing w:val="8"/>
          <w:sz w:val="20"/>
          <w:szCs w:val="20"/>
        </w:rPr>
        <w:t>Currently enrolled</w:t>
      </w:r>
    </w:p>
    <w:p w:rsidR="00A44286" w:rsidRDefault="001F1276" w:rsidP="000854B0">
      <w:pPr>
        <w:pStyle w:val="Heading1"/>
        <w:rPr>
          <w:rFonts w:ascii="Times New Roman" w:hAnsi="Times New Roman" w:cs="Times New Roman"/>
          <w:color w:val="445238"/>
          <w:sz w:val="24"/>
          <w:szCs w:val="24"/>
        </w:rPr>
      </w:pPr>
      <w:r w:rsidRPr="001F1276">
        <w:rPr>
          <w:rFonts w:ascii="Times New Roman" w:hAnsi="Times New Roman" w:cs="Times New Roman"/>
          <w:color w:val="445238"/>
          <w:sz w:val="24"/>
          <w:szCs w:val="24"/>
        </w:rPr>
        <w:t>PROJECTS</w:t>
      </w:r>
    </w:p>
    <w:p w:rsidR="00D616BB" w:rsidRDefault="00D616BB" w:rsidP="00D616BB">
      <w:pPr>
        <w:rPr>
          <w:b/>
          <w:color w:val="222A35" w:themeColor="text2" w:themeShade="80"/>
          <w:sz w:val="20"/>
          <w:szCs w:val="20"/>
        </w:rPr>
      </w:pPr>
      <w:r w:rsidRPr="00D616BB">
        <w:rPr>
          <w:b/>
          <w:color w:val="222A35" w:themeColor="text2" w:themeShade="80"/>
          <w:sz w:val="20"/>
          <w:szCs w:val="20"/>
        </w:rPr>
        <w:t>ATM SIMULATOR</w:t>
      </w:r>
    </w:p>
    <w:p w:rsidR="00A44286" w:rsidRPr="00D616BB" w:rsidRDefault="00D616BB" w:rsidP="00D616BB">
      <w:pPr>
        <w:pStyle w:val="ListParagraph"/>
        <w:numPr>
          <w:ilvl w:val="0"/>
          <w:numId w:val="45"/>
        </w:numPr>
        <w:rPr>
          <w:b/>
          <w:color w:val="222A35" w:themeColor="text2" w:themeShade="80"/>
          <w:sz w:val="20"/>
          <w:szCs w:val="20"/>
        </w:rPr>
      </w:pPr>
      <w:r>
        <w:rPr>
          <w:color w:val="222A35" w:themeColor="text2" w:themeShade="80"/>
          <w:sz w:val="20"/>
          <w:szCs w:val="20"/>
        </w:rPr>
        <w:t xml:space="preserve">Simulated a fully working ATM </w:t>
      </w:r>
      <w:r w:rsidRPr="00D616BB">
        <w:rPr>
          <w:color w:val="222A35" w:themeColor="text2" w:themeShade="80"/>
          <w:sz w:val="20"/>
          <w:szCs w:val="20"/>
        </w:rPr>
        <w:t>complete with a Graphical User Interface</w:t>
      </w:r>
      <w:r w:rsidR="00D83456">
        <w:rPr>
          <w:color w:val="222A35" w:themeColor="text2" w:themeShade="80"/>
          <w:sz w:val="20"/>
          <w:szCs w:val="20"/>
        </w:rPr>
        <w:t>.</w:t>
      </w:r>
    </w:p>
    <w:p w:rsidR="00D616BB" w:rsidRPr="00D616BB" w:rsidRDefault="00D616BB" w:rsidP="00D616BB">
      <w:pPr>
        <w:pStyle w:val="ListParagraph"/>
        <w:numPr>
          <w:ilvl w:val="0"/>
          <w:numId w:val="45"/>
        </w:numPr>
        <w:rPr>
          <w:b/>
          <w:color w:val="222A35" w:themeColor="text2" w:themeShade="80"/>
          <w:sz w:val="20"/>
          <w:szCs w:val="20"/>
        </w:rPr>
      </w:pPr>
      <w:r>
        <w:rPr>
          <w:color w:val="222A35" w:themeColor="text2" w:themeShade="80"/>
          <w:sz w:val="20"/>
          <w:szCs w:val="20"/>
        </w:rPr>
        <w:t>Users were capable of withdrawing money, depositing money, and acquiring account balances</w:t>
      </w:r>
      <w:r w:rsidR="00D83456">
        <w:rPr>
          <w:color w:val="222A35" w:themeColor="text2" w:themeShade="80"/>
          <w:sz w:val="20"/>
          <w:szCs w:val="20"/>
        </w:rPr>
        <w:t>.</w:t>
      </w:r>
    </w:p>
    <w:p w:rsidR="00D616BB" w:rsidRPr="00D616BB" w:rsidRDefault="00D616BB" w:rsidP="00D616BB">
      <w:pPr>
        <w:pStyle w:val="ListParagraph"/>
        <w:numPr>
          <w:ilvl w:val="0"/>
          <w:numId w:val="45"/>
        </w:numPr>
        <w:rPr>
          <w:b/>
          <w:color w:val="222A35" w:themeColor="text2" w:themeShade="80"/>
          <w:sz w:val="20"/>
          <w:szCs w:val="20"/>
        </w:rPr>
      </w:pPr>
      <w:r>
        <w:rPr>
          <w:color w:val="222A35" w:themeColor="text2" w:themeShade="80"/>
          <w:sz w:val="20"/>
          <w:szCs w:val="20"/>
        </w:rPr>
        <w:t>Password and Username were required for users to login their account</w:t>
      </w:r>
      <w:r w:rsidR="00D83456">
        <w:rPr>
          <w:color w:val="222A35" w:themeColor="text2" w:themeShade="80"/>
          <w:sz w:val="20"/>
          <w:szCs w:val="20"/>
        </w:rPr>
        <w:t>.</w:t>
      </w:r>
    </w:p>
    <w:p w:rsidR="00A44286" w:rsidRDefault="008A5B8C" w:rsidP="00D616BB">
      <w:pPr>
        <w:rPr>
          <w:b/>
          <w:color w:val="222A35" w:themeColor="text2" w:themeShade="80"/>
          <w:sz w:val="22"/>
          <w:szCs w:val="22"/>
        </w:rPr>
      </w:pPr>
      <w:r w:rsidRPr="00D616BB">
        <w:rPr>
          <w:b/>
          <w:color w:val="222A35" w:themeColor="text2" w:themeShade="80"/>
          <w:sz w:val="22"/>
          <w:szCs w:val="22"/>
        </w:rPr>
        <w:t>Matrix Multiplication and Addition Program</w:t>
      </w:r>
    </w:p>
    <w:p w:rsidR="00D616BB" w:rsidRPr="00D616BB" w:rsidRDefault="00D616BB" w:rsidP="000854B0">
      <w:pPr>
        <w:pStyle w:val="ListParagraph"/>
        <w:numPr>
          <w:ilvl w:val="0"/>
          <w:numId w:val="42"/>
        </w:numPr>
        <w:rPr>
          <w:b/>
          <w:color w:val="222A35" w:themeColor="text2" w:themeShade="80"/>
          <w:sz w:val="22"/>
          <w:szCs w:val="22"/>
        </w:rPr>
      </w:pPr>
      <w:r>
        <w:rPr>
          <w:color w:val="222A35" w:themeColor="text2" w:themeShade="80"/>
          <w:sz w:val="20"/>
          <w:szCs w:val="20"/>
        </w:rPr>
        <w:t>Program was capable of adding or multiplying two matrices either recursively or non-recursively</w:t>
      </w:r>
    </w:p>
    <w:p w:rsidR="00D83456" w:rsidRPr="00D83456" w:rsidRDefault="00D83456" w:rsidP="00D83456">
      <w:pPr>
        <w:pStyle w:val="ListParagraph"/>
        <w:numPr>
          <w:ilvl w:val="0"/>
          <w:numId w:val="42"/>
        </w:numPr>
        <w:rPr>
          <w:b/>
          <w:color w:val="222A35" w:themeColor="text2" w:themeShade="80"/>
          <w:sz w:val="22"/>
          <w:szCs w:val="22"/>
        </w:rPr>
      </w:pPr>
      <w:r>
        <w:rPr>
          <w:color w:val="222A35" w:themeColor="text2" w:themeShade="80"/>
          <w:sz w:val="20"/>
          <w:szCs w:val="20"/>
        </w:rPr>
        <w:t>Valid Matrices could reach very large sizes (tested with Matrices of up to 1000)</w:t>
      </w:r>
    </w:p>
    <w:p w:rsidR="00A44286" w:rsidRPr="00D616BB" w:rsidRDefault="00A44286" w:rsidP="000854B0">
      <w:pPr>
        <w:pStyle w:val="Heading1"/>
        <w:rPr>
          <w:rFonts w:ascii="Times New Roman" w:hAnsi="Times New Roman" w:cs="Times New Roman"/>
          <w:color w:val="445238"/>
          <w:sz w:val="24"/>
          <w:szCs w:val="24"/>
        </w:rPr>
      </w:pPr>
      <w:r w:rsidRPr="00D616BB">
        <w:rPr>
          <w:rFonts w:ascii="Times New Roman" w:hAnsi="Times New Roman" w:cs="Times New Roman"/>
          <w:color w:val="445238"/>
          <w:sz w:val="24"/>
          <w:szCs w:val="24"/>
        </w:rPr>
        <w:t>SKILLS</w:t>
      </w:r>
      <w:bookmarkStart w:id="0" w:name="_GoBack"/>
      <w:bookmarkEnd w:id="0"/>
    </w:p>
    <w:p w:rsidR="00A44286" w:rsidRDefault="001A210E" w:rsidP="001A210E">
      <w:pPr>
        <w:spacing w:line="360" w:lineRule="auto"/>
        <w:rPr>
          <w:color w:val="292915"/>
          <w:sz w:val="20"/>
          <w:szCs w:val="20"/>
        </w:rPr>
      </w:pPr>
      <w:r>
        <w:rPr>
          <w:b/>
          <w:i/>
          <w:color w:val="323E4F" w:themeColor="text2" w:themeShade="BF"/>
          <w:sz w:val="20"/>
          <w:szCs w:val="20"/>
        </w:rPr>
        <w:t xml:space="preserve">Programming Languages:  </w:t>
      </w:r>
      <w:r w:rsidR="00A44286" w:rsidRPr="00643F11">
        <w:rPr>
          <w:b/>
          <w:i/>
          <w:color w:val="323E4F" w:themeColor="text2" w:themeShade="BF"/>
          <w:sz w:val="20"/>
          <w:szCs w:val="20"/>
        </w:rPr>
        <w:t xml:space="preserve">Java </w:t>
      </w:r>
      <w:r w:rsidR="00A44286">
        <w:rPr>
          <w:color w:val="292915"/>
          <w:sz w:val="20"/>
          <w:szCs w:val="20"/>
        </w:rPr>
        <w:t>(Intermediate)</w:t>
      </w:r>
      <w:r>
        <w:rPr>
          <w:color w:val="292915"/>
          <w:sz w:val="20"/>
          <w:szCs w:val="20"/>
        </w:rPr>
        <w:t xml:space="preserve">                          </w:t>
      </w:r>
      <w:r w:rsidR="00A44286" w:rsidRPr="00B42345">
        <w:rPr>
          <w:color w:val="292915"/>
          <w:sz w:val="20"/>
          <w:szCs w:val="20"/>
        </w:rPr>
        <w:t xml:space="preserve"> </w:t>
      </w:r>
      <w:r w:rsidR="00A44286" w:rsidRPr="00B42345">
        <w:rPr>
          <w:b/>
          <w:i/>
          <w:color w:val="323E4F" w:themeColor="text2" w:themeShade="BF"/>
          <w:sz w:val="20"/>
          <w:szCs w:val="20"/>
        </w:rPr>
        <w:t>C++</w:t>
      </w:r>
      <w:r w:rsidR="00A44286" w:rsidRPr="00B42345">
        <w:rPr>
          <w:color w:val="323E4F" w:themeColor="text2" w:themeShade="BF"/>
          <w:sz w:val="20"/>
          <w:szCs w:val="20"/>
        </w:rPr>
        <w:t xml:space="preserve"> </w:t>
      </w:r>
      <w:r w:rsidR="00A44286" w:rsidRPr="00B42345">
        <w:rPr>
          <w:color w:val="292915"/>
          <w:sz w:val="20"/>
          <w:szCs w:val="20"/>
        </w:rPr>
        <w:t>(Experienced)</w:t>
      </w:r>
      <w:r w:rsidR="00A44286">
        <w:rPr>
          <w:color w:val="292915"/>
          <w:sz w:val="20"/>
          <w:szCs w:val="20"/>
        </w:rPr>
        <w:t xml:space="preserve">         </w:t>
      </w:r>
      <w:r>
        <w:rPr>
          <w:color w:val="292915"/>
          <w:sz w:val="20"/>
          <w:szCs w:val="20"/>
        </w:rPr>
        <w:t xml:space="preserve">                 </w:t>
      </w:r>
      <w:r w:rsidR="00A44286" w:rsidRPr="00B42345">
        <w:rPr>
          <w:b/>
          <w:i/>
          <w:color w:val="323E4F" w:themeColor="text2" w:themeShade="BF"/>
          <w:sz w:val="20"/>
          <w:szCs w:val="20"/>
        </w:rPr>
        <w:t>JavaScript</w:t>
      </w:r>
      <w:r>
        <w:rPr>
          <w:color w:val="292915"/>
          <w:sz w:val="20"/>
          <w:szCs w:val="20"/>
        </w:rPr>
        <w:t xml:space="preserve"> </w:t>
      </w:r>
      <w:r w:rsidR="00A44286">
        <w:rPr>
          <w:color w:val="292915"/>
          <w:sz w:val="20"/>
          <w:szCs w:val="20"/>
        </w:rPr>
        <w:t>(Beginner)</w:t>
      </w:r>
    </w:p>
    <w:p w:rsidR="001A210E" w:rsidRPr="001A210E" w:rsidRDefault="001A210E" w:rsidP="001A210E">
      <w:pPr>
        <w:spacing w:line="360" w:lineRule="auto"/>
        <w:rPr>
          <w:b/>
          <w:color w:val="323E4F" w:themeColor="text2" w:themeShade="BF"/>
          <w:sz w:val="20"/>
          <w:szCs w:val="20"/>
        </w:rPr>
      </w:pPr>
      <w:r w:rsidRPr="001A210E">
        <w:rPr>
          <w:b/>
          <w:i/>
          <w:color w:val="323E4F" w:themeColor="text2" w:themeShade="BF"/>
          <w:sz w:val="20"/>
          <w:szCs w:val="20"/>
        </w:rPr>
        <w:t>Operating Systems:</w:t>
      </w:r>
      <w:r>
        <w:rPr>
          <w:b/>
          <w:i/>
          <w:color w:val="323E4F" w:themeColor="text2" w:themeShade="BF"/>
          <w:sz w:val="20"/>
          <w:szCs w:val="20"/>
        </w:rPr>
        <w:t xml:space="preserve"> </w:t>
      </w:r>
      <w:r>
        <w:rPr>
          <w:b/>
          <w:color w:val="323E4F" w:themeColor="text2" w:themeShade="BF"/>
          <w:sz w:val="20"/>
          <w:szCs w:val="20"/>
        </w:rPr>
        <w:t>Windows, Ubuntu (Linux)</w:t>
      </w:r>
    </w:p>
    <w:p w:rsidR="00A44286" w:rsidRDefault="00A44286" w:rsidP="000854B0">
      <w:pPr>
        <w:pStyle w:val="Heading1"/>
        <w:keepNext w:val="0"/>
        <w:spacing w:before="0" w:after="0" w:line="288" w:lineRule="auto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caps/>
          <w:color w:val="445238"/>
          <w:spacing w:val="10"/>
          <w:kern w:val="0"/>
          <w:sz w:val="24"/>
          <w:szCs w:val="24"/>
        </w:rPr>
        <w:t>Work Experience</w:t>
      </w:r>
    </w:p>
    <w:p w:rsidR="00A44286" w:rsidRPr="001F1276" w:rsidRDefault="000854B0" w:rsidP="000854B0">
      <w:pPr>
        <w:spacing w:line="288" w:lineRule="auto"/>
        <w:rPr>
          <w:b/>
          <w:i/>
          <w:color w:val="000000" w:themeColor="text1"/>
          <w:spacing w:val="8"/>
          <w:sz w:val="20"/>
          <w:szCs w:val="20"/>
        </w:rPr>
      </w:pPr>
      <w:r>
        <w:rPr>
          <w:b/>
          <w:i/>
          <w:color w:val="000000" w:themeColor="text1"/>
          <w:spacing w:val="8"/>
          <w:sz w:val="20"/>
          <w:szCs w:val="20"/>
        </w:rPr>
        <w:t xml:space="preserve"> </w:t>
      </w:r>
      <w:r w:rsidR="00A44286" w:rsidRPr="001F1276">
        <w:rPr>
          <w:b/>
          <w:i/>
          <w:color w:val="000000" w:themeColor="text1"/>
          <w:spacing w:val="8"/>
          <w:sz w:val="20"/>
          <w:szCs w:val="20"/>
        </w:rPr>
        <w:t>Beginners 2 Swimmers, Houston, TX</w:t>
      </w:r>
    </w:p>
    <w:p w:rsidR="00A44286" w:rsidRPr="001F1276" w:rsidRDefault="000854B0" w:rsidP="000854B0">
      <w:pPr>
        <w:spacing w:line="288" w:lineRule="auto"/>
        <w:rPr>
          <w:color w:val="A13222"/>
          <w:spacing w:val="8"/>
          <w:sz w:val="20"/>
          <w:szCs w:val="20"/>
        </w:rPr>
      </w:pPr>
      <w:r>
        <w:rPr>
          <w:i/>
          <w:iCs/>
          <w:color w:val="A13222"/>
          <w:spacing w:val="8"/>
          <w:sz w:val="20"/>
          <w:szCs w:val="20"/>
        </w:rPr>
        <w:t xml:space="preserve">  </w:t>
      </w:r>
      <w:r w:rsidR="00A44286" w:rsidRPr="001F1276">
        <w:rPr>
          <w:i/>
          <w:iCs/>
          <w:color w:val="A13222"/>
          <w:spacing w:val="8"/>
          <w:sz w:val="20"/>
          <w:szCs w:val="20"/>
        </w:rPr>
        <w:t xml:space="preserve">Swim Instructor/Lifeguard, </w:t>
      </w:r>
      <w:r>
        <w:rPr>
          <w:i/>
          <w:iCs/>
          <w:color w:val="A13222"/>
          <w:spacing w:val="8"/>
          <w:sz w:val="20"/>
          <w:szCs w:val="20"/>
        </w:rPr>
        <w:t xml:space="preserve">                                                                                           </w:t>
      </w:r>
      <w:r w:rsidR="00A44286" w:rsidRPr="001F1276">
        <w:rPr>
          <w:i/>
          <w:iCs/>
          <w:color w:val="A13222"/>
          <w:spacing w:val="8"/>
          <w:sz w:val="20"/>
          <w:szCs w:val="20"/>
        </w:rPr>
        <w:t xml:space="preserve">June 2016 – August 2016 </w:t>
      </w:r>
    </w:p>
    <w:p w:rsidR="00A44286" w:rsidRPr="00E4779A" w:rsidRDefault="00A44286" w:rsidP="00A44286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ind w:hanging="400"/>
        <w:rPr>
          <w:spacing w:val="8"/>
          <w:sz w:val="20"/>
          <w:szCs w:val="20"/>
        </w:rPr>
      </w:pPr>
      <w:r w:rsidRPr="00E4779A">
        <w:rPr>
          <w:spacing w:val="8"/>
          <w:sz w:val="20"/>
          <w:szCs w:val="20"/>
        </w:rPr>
        <w:t>Developing student’s skills in different swimming techniques</w:t>
      </w:r>
      <w:r>
        <w:rPr>
          <w:spacing w:val="8"/>
          <w:sz w:val="20"/>
          <w:szCs w:val="20"/>
        </w:rPr>
        <w:t xml:space="preserve"> (Floating</w:t>
      </w:r>
      <w:r w:rsidRPr="00E4779A">
        <w:rPr>
          <w:spacing w:val="8"/>
          <w:sz w:val="20"/>
          <w:szCs w:val="20"/>
        </w:rPr>
        <w:t>,</w:t>
      </w:r>
      <w:r>
        <w:rPr>
          <w:spacing w:val="8"/>
          <w:sz w:val="20"/>
          <w:szCs w:val="20"/>
        </w:rPr>
        <w:t xml:space="preserve"> Freestyle, Butterfly, and Breaststroke)</w:t>
      </w:r>
      <w:r w:rsidRPr="00E4779A">
        <w:rPr>
          <w:spacing w:val="8"/>
          <w:sz w:val="20"/>
          <w:szCs w:val="20"/>
        </w:rPr>
        <w:t xml:space="preserve"> students were of various ages including: 8 month old infants to adults of ages 30 and up.</w:t>
      </w:r>
    </w:p>
    <w:p w:rsidR="00A44286" w:rsidRPr="00EA6FD7" w:rsidRDefault="00A44286" w:rsidP="00A44286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ind w:hanging="400"/>
        <w:rPr>
          <w:spacing w:val="8"/>
          <w:sz w:val="20"/>
          <w:szCs w:val="20"/>
        </w:rPr>
      </w:pPr>
      <w:r w:rsidRPr="00E4779A">
        <w:rPr>
          <w:spacing w:val="8"/>
          <w:sz w:val="20"/>
          <w:szCs w:val="20"/>
        </w:rPr>
        <w:t xml:space="preserve">Explaining </w:t>
      </w:r>
      <w:r>
        <w:rPr>
          <w:spacing w:val="8"/>
          <w:sz w:val="20"/>
          <w:szCs w:val="20"/>
        </w:rPr>
        <w:t xml:space="preserve">to </w:t>
      </w:r>
      <w:r w:rsidRPr="00E4779A">
        <w:rPr>
          <w:spacing w:val="8"/>
          <w:sz w:val="20"/>
          <w:szCs w:val="20"/>
        </w:rPr>
        <w:t>individual</w:t>
      </w:r>
      <w:r>
        <w:rPr>
          <w:spacing w:val="8"/>
          <w:sz w:val="20"/>
          <w:szCs w:val="20"/>
        </w:rPr>
        <w:t xml:space="preserve">s the importance of safe practice in pools and providing care to those incapable of </w:t>
      </w:r>
      <w:r w:rsidRPr="00EA6FD7">
        <w:rPr>
          <w:spacing w:val="8"/>
          <w:sz w:val="20"/>
          <w:szCs w:val="20"/>
        </w:rPr>
        <w:t>swimming</w:t>
      </w:r>
      <w:r>
        <w:rPr>
          <w:spacing w:val="8"/>
          <w:sz w:val="20"/>
          <w:szCs w:val="20"/>
        </w:rPr>
        <w:t xml:space="preserve"> on their own</w:t>
      </w:r>
    </w:p>
    <w:p w:rsidR="00A44286" w:rsidRPr="001F1276" w:rsidRDefault="00A44286" w:rsidP="000854B0">
      <w:pPr>
        <w:spacing w:line="288" w:lineRule="auto"/>
        <w:rPr>
          <w:b/>
          <w:i/>
          <w:color w:val="000000" w:themeColor="text1"/>
          <w:spacing w:val="8"/>
          <w:sz w:val="20"/>
          <w:szCs w:val="20"/>
        </w:rPr>
      </w:pPr>
      <w:r w:rsidRPr="001F1276">
        <w:rPr>
          <w:b/>
          <w:i/>
          <w:color w:val="000000" w:themeColor="text1"/>
          <w:spacing w:val="8"/>
          <w:sz w:val="20"/>
          <w:szCs w:val="20"/>
        </w:rPr>
        <w:t xml:space="preserve">Pecos High School Aquatics, Pecos, TX </w:t>
      </w:r>
    </w:p>
    <w:p w:rsidR="00A44286" w:rsidRPr="001F1276" w:rsidRDefault="00A44286" w:rsidP="000854B0">
      <w:pPr>
        <w:spacing w:line="288" w:lineRule="auto"/>
        <w:rPr>
          <w:color w:val="A13222"/>
          <w:spacing w:val="8"/>
          <w:sz w:val="20"/>
          <w:szCs w:val="20"/>
        </w:rPr>
      </w:pPr>
      <w:r w:rsidRPr="001F1276">
        <w:rPr>
          <w:i/>
          <w:iCs/>
          <w:color w:val="A13222"/>
          <w:spacing w:val="8"/>
          <w:sz w:val="20"/>
          <w:szCs w:val="20"/>
        </w:rPr>
        <w:t xml:space="preserve">Lifeguard/Swim Instructor, </w:t>
      </w:r>
      <w:r w:rsidR="000854B0">
        <w:rPr>
          <w:i/>
          <w:iCs/>
          <w:color w:val="A13222"/>
          <w:spacing w:val="8"/>
          <w:sz w:val="20"/>
          <w:szCs w:val="20"/>
        </w:rPr>
        <w:t xml:space="preserve">                                                                                             </w:t>
      </w:r>
      <w:r w:rsidRPr="001F1276">
        <w:rPr>
          <w:i/>
          <w:iCs/>
          <w:color w:val="A13222"/>
          <w:spacing w:val="8"/>
          <w:sz w:val="20"/>
          <w:szCs w:val="20"/>
        </w:rPr>
        <w:t xml:space="preserve">May 2015 – August 2016 </w:t>
      </w:r>
    </w:p>
    <w:p w:rsidR="00A44286" w:rsidRPr="00E95A25" w:rsidRDefault="00A44286" w:rsidP="00A44286">
      <w:pPr>
        <w:numPr>
          <w:ilvl w:val="0"/>
          <w:numId w:val="22"/>
        </w:numPr>
        <w:pBdr>
          <w:left w:val="none" w:sz="0" w:space="8" w:color="auto"/>
        </w:pBdr>
        <w:spacing w:after="40" w:line="288" w:lineRule="auto"/>
        <w:ind w:hanging="400"/>
        <w:rPr>
          <w:spacing w:val="8"/>
          <w:sz w:val="20"/>
          <w:szCs w:val="20"/>
        </w:rPr>
      </w:pPr>
      <w:r>
        <w:rPr>
          <w:spacing w:val="8"/>
          <w:sz w:val="20"/>
          <w:szCs w:val="20"/>
        </w:rPr>
        <w:t xml:space="preserve">Main duty consisted of monitoring the pool area. At times well over 50+ patrons would be present in the pool at once. </w:t>
      </w:r>
    </w:p>
    <w:p w:rsidR="00A44286" w:rsidRPr="006C1F81" w:rsidRDefault="00A44286" w:rsidP="00A44286">
      <w:pPr>
        <w:numPr>
          <w:ilvl w:val="0"/>
          <w:numId w:val="30"/>
        </w:numPr>
        <w:pBdr>
          <w:left w:val="none" w:sz="0" w:space="8" w:color="auto"/>
        </w:pBdr>
        <w:spacing w:after="40" w:line="288" w:lineRule="auto"/>
        <w:ind w:hanging="400"/>
        <w:rPr>
          <w:i/>
          <w:color w:val="833C0B"/>
          <w:spacing w:val="8"/>
          <w:sz w:val="20"/>
          <w:szCs w:val="20"/>
        </w:rPr>
      </w:pPr>
      <w:r w:rsidRPr="006440DF">
        <w:rPr>
          <w:spacing w:val="8"/>
          <w:sz w:val="20"/>
          <w:szCs w:val="20"/>
        </w:rPr>
        <w:t xml:space="preserve">Coaching students of age ranges from 4 year olds, 5 year old, and 9 to 12 year olds in basic swimming techniques (Floating, </w:t>
      </w:r>
      <w:r>
        <w:rPr>
          <w:spacing w:val="8"/>
          <w:sz w:val="20"/>
          <w:szCs w:val="20"/>
        </w:rPr>
        <w:t>f</w:t>
      </w:r>
      <w:r w:rsidRPr="006440DF">
        <w:rPr>
          <w:spacing w:val="8"/>
          <w:sz w:val="20"/>
          <w:szCs w:val="20"/>
        </w:rPr>
        <w:t>reestyle</w:t>
      </w:r>
      <w:r>
        <w:rPr>
          <w:spacing w:val="8"/>
          <w:sz w:val="20"/>
          <w:szCs w:val="20"/>
        </w:rPr>
        <w:t>, and t</w:t>
      </w:r>
      <w:r w:rsidRPr="006440DF">
        <w:rPr>
          <w:spacing w:val="8"/>
          <w:sz w:val="20"/>
          <w:szCs w:val="20"/>
        </w:rPr>
        <w:t>readi</w:t>
      </w:r>
      <w:r>
        <w:rPr>
          <w:spacing w:val="8"/>
          <w:sz w:val="20"/>
          <w:szCs w:val="20"/>
        </w:rPr>
        <w:t xml:space="preserve">ng). </w:t>
      </w:r>
    </w:p>
    <w:p w:rsidR="006C1F81" w:rsidRPr="00A44286" w:rsidRDefault="006C1F81" w:rsidP="006C1F81">
      <w:pPr>
        <w:pStyle w:val="Heading1"/>
        <w:rPr>
          <w:rFonts w:ascii="Times New Roman" w:hAnsi="Times New Roman" w:cs="Times New Roman"/>
          <w:color w:val="445238"/>
          <w:sz w:val="24"/>
          <w:szCs w:val="24"/>
        </w:rPr>
      </w:pPr>
      <w:r w:rsidRPr="001F1276">
        <w:rPr>
          <w:rFonts w:ascii="Times New Roman" w:hAnsi="Times New Roman" w:cs="Times New Roman"/>
          <w:color w:val="445238"/>
          <w:sz w:val="24"/>
          <w:szCs w:val="24"/>
        </w:rPr>
        <w:t>ORGANIZATIONS</w:t>
      </w:r>
    </w:p>
    <w:p w:rsidR="006C1F81" w:rsidRDefault="006C1F81" w:rsidP="006C1F81">
      <w:pPr>
        <w:rPr>
          <w:b/>
          <w:sz w:val="20"/>
          <w:szCs w:val="20"/>
        </w:rPr>
      </w:pPr>
      <w:r w:rsidRPr="00363B1C">
        <w:rPr>
          <w:b/>
          <w:i/>
          <w:sz w:val="22"/>
          <w:szCs w:val="22"/>
        </w:rPr>
        <w:t>CougarCS</w:t>
      </w:r>
      <w:r>
        <w:rPr>
          <w:b/>
          <w:i/>
          <w:sz w:val="22"/>
          <w:szCs w:val="22"/>
        </w:rPr>
        <w:t>:</w:t>
      </w:r>
      <w:r w:rsidRPr="00363B1C">
        <w:rPr>
          <w:b/>
          <w:i/>
          <w:sz w:val="22"/>
          <w:szCs w:val="22"/>
        </w:rPr>
        <w:t xml:space="preserve">  </w:t>
      </w:r>
      <w:r>
        <w:rPr>
          <w:b/>
          <w:i/>
          <w:sz w:val="22"/>
          <w:szCs w:val="22"/>
        </w:rPr>
        <w:t xml:space="preserve"> </w:t>
      </w:r>
      <w:r w:rsidRPr="001F1276">
        <w:rPr>
          <w:b/>
          <w:sz w:val="20"/>
          <w:szCs w:val="20"/>
        </w:rPr>
        <w:t>University of Houston</w:t>
      </w:r>
      <w:r>
        <w:rPr>
          <w:b/>
          <w:sz w:val="20"/>
          <w:szCs w:val="20"/>
        </w:rPr>
        <w:t xml:space="preserve"> </w:t>
      </w:r>
    </w:p>
    <w:p w:rsidR="006C1F81" w:rsidRDefault="006C1F81" w:rsidP="006C1F81">
      <w:pPr>
        <w:rPr>
          <w:i/>
          <w:color w:val="A13222"/>
          <w:sz w:val="20"/>
          <w:szCs w:val="20"/>
        </w:rPr>
      </w:pPr>
      <w:r w:rsidRPr="00A44286">
        <w:rPr>
          <w:sz w:val="20"/>
          <w:szCs w:val="20"/>
        </w:rPr>
        <w:t>Position:</w:t>
      </w:r>
      <w:r>
        <w:rPr>
          <w:i/>
          <w:sz w:val="20"/>
          <w:szCs w:val="20"/>
        </w:rPr>
        <w:t xml:space="preserve"> </w:t>
      </w:r>
      <w:r w:rsidRPr="00A44286">
        <w:rPr>
          <w:i/>
          <w:color w:val="A13222"/>
          <w:sz w:val="20"/>
          <w:szCs w:val="20"/>
        </w:rPr>
        <w:t xml:space="preserve">Member </w:t>
      </w:r>
      <w:r>
        <w:rPr>
          <w:i/>
          <w:color w:val="A13222"/>
          <w:sz w:val="20"/>
          <w:szCs w:val="20"/>
        </w:rPr>
        <w:t xml:space="preserve">                                                                                                                                                (</w:t>
      </w:r>
      <w:r w:rsidRPr="00363B1C">
        <w:rPr>
          <w:i/>
          <w:color w:val="A13222"/>
          <w:sz w:val="20"/>
          <w:szCs w:val="20"/>
        </w:rPr>
        <w:t>Active Member</w:t>
      </w:r>
      <w:r>
        <w:rPr>
          <w:i/>
          <w:color w:val="A13222"/>
          <w:sz w:val="20"/>
          <w:szCs w:val="20"/>
        </w:rPr>
        <w:t>)</w:t>
      </w:r>
    </w:p>
    <w:p w:rsidR="006C1F81" w:rsidRPr="00363B1C" w:rsidRDefault="006C1F81" w:rsidP="006C1F81">
      <w:pPr>
        <w:spacing w:after="40" w:line="288" w:lineRule="auto"/>
        <w:rPr>
          <w:b/>
          <w:i/>
          <w:spacing w:val="8"/>
          <w:sz w:val="22"/>
          <w:szCs w:val="22"/>
        </w:rPr>
      </w:pPr>
      <w:r w:rsidRPr="00B42345">
        <w:rPr>
          <w:b/>
          <w:i/>
          <w:spacing w:val="8"/>
          <w:sz w:val="22"/>
          <w:szCs w:val="22"/>
        </w:rPr>
        <w:t>Residential Housing Association</w:t>
      </w:r>
      <w:r w:rsidRPr="00A44286">
        <w:rPr>
          <w:b/>
          <w:i/>
          <w:spacing w:val="8"/>
          <w:sz w:val="20"/>
          <w:szCs w:val="20"/>
        </w:rPr>
        <w:t>:</w:t>
      </w:r>
      <w:r w:rsidRPr="00B42345">
        <w:rPr>
          <w:b/>
          <w:i/>
          <w:spacing w:val="8"/>
          <w:sz w:val="22"/>
          <w:szCs w:val="22"/>
        </w:rPr>
        <w:t xml:space="preserve"> </w:t>
      </w:r>
      <w:r w:rsidRPr="00B42345">
        <w:rPr>
          <w:b/>
          <w:spacing w:val="8"/>
          <w:sz w:val="20"/>
          <w:szCs w:val="20"/>
        </w:rPr>
        <w:t>University of Houston, Houston, TX</w:t>
      </w:r>
    </w:p>
    <w:p w:rsidR="006C1F81" w:rsidRPr="000854B0" w:rsidRDefault="006C1F81" w:rsidP="006C1F81">
      <w:pPr>
        <w:spacing w:after="40" w:line="288" w:lineRule="auto"/>
        <w:rPr>
          <w:bCs/>
          <w:i/>
          <w:color w:val="97330B"/>
          <w:spacing w:val="8"/>
          <w:kern w:val="32"/>
          <w:sz w:val="20"/>
          <w:szCs w:val="20"/>
          <w:u w:val="single"/>
        </w:rPr>
      </w:pPr>
      <w:r w:rsidRPr="00A44286">
        <w:rPr>
          <w:bCs/>
          <w:i/>
          <w:spacing w:val="8"/>
          <w:kern w:val="32"/>
          <w:sz w:val="20"/>
          <w:szCs w:val="20"/>
        </w:rPr>
        <w:t>Position</w:t>
      </w:r>
      <w:r w:rsidRPr="00A44286">
        <w:rPr>
          <w:b/>
          <w:bCs/>
          <w:i/>
          <w:spacing w:val="8"/>
          <w:kern w:val="32"/>
          <w:sz w:val="20"/>
          <w:szCs w:val="20"/>
        </w:rPr>
        <w:t>:</w:t>
      </w:r>
      <w:r>
        <w:rPr>
          <w:bCs/>
          <w:i/>
          <w:color w:val="97330B"/>
          <w:spacing w:val="8"/>
          <w:kern w:val="32"/>
          <w:sz w:val="20"/>
          <w:szCs w:val="20"/>
        </w:rPr>
        <w:t xml:space="preserve"> Event Planner                 </w:t>
      </w:r>
      <w:r w:rsidRPr="00B42345">
        <w:rPr>
          <w:bCs/>
          <w:i/>
          <w:color w:val="97330B"/>
          <w:spacing w:val="8"/>
          <w:kern w:val="32"/>
          <w:sz w:val="20"/>
          <w:szCs w:val="20"/>
        </w:rPr>
        <w:t xml:space="preserve"> </w:t>
      </w:r>
      <w:r>
        <w:rPr>
          <w:bCs/>
          <w:i/>
          <w:color w:val="97330B"/>
          <w:spacing w:val="8"/>
          <w:kern w:val="32"/>
          <w:sz w:val="20"/>
          <w:szCs w:val="20"/>
        </w:rPr>
        <w:t xml:space="preserve">                                                                                      </w:t>
      </w:r>
      <w:r w:rsidRPr="00B42345">
        <w:rPr>
          <w:bCs/>
          <w:i/>
          <w:color w:val="97330B"/>
          <w:spacing w:val="8"/>
          <w:kern w:val="32"/>
          <w:sz w:val="20"/>
          <w:szCs w:val="20"/>
          <w:u w:val="single"/>
        </w:rPr>
        <w:t>Oct 2015- April 2016</w:t>
      </w:r>
    </w:p>
    <w:p w:rsidR="006C1F81" w:rsidRPr="00643F11" w:rsidRDefault="006C1F81" w:rsidP="006C1F81">
      <w:pPr>
        <w:pBdr>
          <w:left w:val="none" w:sz="0" w:space="8" w:color="auto"/>
        </w:pBdr>
        <w:spacing w:after="40" w:line="288" w:lineRule="auto"/>
        <w:ind w:left="720"/>
        <w:rPr>
          <w:i/>
          <w:color w:val="833C0B"/>
          <w:spacing w:val="8"/>
          <w:sz w:val="20"/>
          <w:szCs w:val="20"/>
        </w:rPr>
      </w:pPr>
    </w:p>
    <w:p w:rsidR="00A64FE8" w:rsidRPr="00B42345" w:rsidRDefault="00A64FE8" w:rsidP="00B42345">
      <w:pPr>
        <w:rPr>
          <w:u w:val="single"/>
        </w:rPr>
      </w:pPr>
    </w:p>
    <w:p w:rsidR="004B7DDD" w:rsidRPr="00B42345" w:rsidRDefault="004B7DDD">
      <w:pPr>
        <w:rPr>
          <w:u w:val="single"/>
        </w:rPr>
      </w:pPr>
    </w:p>
    <w:sectPr w:rsidR="004B7DDD" w:rsidRPr="00B42345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F99" w:rsidRDefault="00824F99">
      <w:r>
        <w:separator/>
      </w:r>
    </w:p>
  </w:endnote>
  <w:endnote w:type="continuationSeparator" w:id="0">
    <w:p w:rsidR="00824F99" w:rsidRDefault="0082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B87" w:rsidRDefault="00F46B87">
    <w:pPr>
      <w:rPr>
        <w:spacing w:val="8"/>
      </w:rPr>
    </w:pPr>
    <w:r>
      <w:rPr>
        <w:spacing w:val="8"/>
        <w:sz w:val="20"/>
        <w:szCs w:val="20"/>
      </w:rPr>
      <w:t>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F99" w:rsidRDefault="00824F99">
      <w:r>
        <w:separator/>
      </w:r>
    </w:p>
  </w:footnote>
  <w:footnote w:type="continuationSeparator" w:id="0">
    <w:p w:rsidR="00824F99" w:rsidRDefault="00824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B87" w:rsidRDefault="00F46B87">
    <w:pPr>
      <w:rPr>
        <w:spacing w:val="8"/>
      </w:rPr>
    </w:pPr>
    <w:r>
      <w:rPr>
        <w:spacing w:val="8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1" type="#_x0000_t75" style="width:9pt;height:10pt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BA1E80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69020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5650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768D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2C7E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924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CAD9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1ECE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D0AE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4481E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088B1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E69A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1AD2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BC6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B245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CEAA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7811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ACD7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9F221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A3EE0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A0FC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0C7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C209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FE53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58F9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981E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DCF5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32E86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881629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52D1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FCF7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8C38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568C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F85E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6E1D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9691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212A1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4500A1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EE46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5872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4C39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FAAB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EAE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E2FC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AA31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350BD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751E76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D678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ED9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DEE1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3E67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AEB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C87C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9AC2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BB64F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1EAAB7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0C7D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F820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2A5D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EC90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2293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A6D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448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1420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5E206B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F4FC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7A4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0C86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5C4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5212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0E89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8255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DB42A9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24146D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543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8005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5235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5677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5027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7001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6B3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0ECE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C5D045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74EF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E80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5C2B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6EA2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8C28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B409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984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0C427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E5801E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54B2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3AEA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B09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F891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D2E1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F885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6E78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3104E5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94DEA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E06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8E96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6AF7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4C42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7681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DAAC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F83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58E24A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703C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83D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5AB7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C3B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9C8B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5C5C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469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B67C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BF689C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A00F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C86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F69D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78F7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1A9E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9666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26D6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F04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A7AA7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7629E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819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EC62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1C0C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0A88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F4E7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2EAD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580E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B3EA90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E42D9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A19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CAE8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DCD7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54BB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42A2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9ACB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BA1B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CDD890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A21EC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9222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5252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AE81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B20C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62E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724A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B4A8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8140D8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46EA7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7A8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A67A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B621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86AE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D4B0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92D1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64D3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38C89E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5F940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8A75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9C9E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5603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10F8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DA56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7897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8DD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F40E79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998E47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926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EC8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10F5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B256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D65F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E27F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BA25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896A20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70F00D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763B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A6D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1423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D8D1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028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4206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B074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E96803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94F632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1AC3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207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B871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4ED1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2C0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A415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D2C7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5FA005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A0185A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30EA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1476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E6B8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90C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A075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2087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C6BC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72C2E5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27A8DE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DCB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0400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98F9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A4BD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6657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9EBD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E2B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B40CDD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73341B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92C3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E0B3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A4FF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6412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2AD3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E846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B4EB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F62229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3C46A7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F2C8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4481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5E5C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661B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DCB2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BA04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FA1F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6AFA90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3C3672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5469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B0FA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48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E8EA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F467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742A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9E38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7D3AB0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3E9EC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9022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CA7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0023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2810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A425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CA21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966A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47701F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BD3C3A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2028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BED4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C93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5B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E262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70A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3E69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9CFC00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8B6644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76D6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5A58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E281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FCD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047B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9829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8CDF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198A052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E42AA8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25AB4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DC71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B20E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9E0D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3AA2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66FA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564C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427D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00000021"/>
    <w:lvl w:ilvl="0" w:tplc="3FAC08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6010A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6EDC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72BA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2211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182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927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781B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AEF4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14F531A2"/>
    <w:multiLevelType w:val="hybridMultilevel"/>
    <w:tmpl w:val="AD4CD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1BFE0380"/>
    <w:multiLevelType w:val="hybridMultilevel"/>
    <w:tmpl w:val="C5528FD8"/>
    <w:lvl w:ilvl="0" w:tplc="9AD2F9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8A5331"/>
    <w:multiLevelType w:val="hybridMultilevel"/>
    <w:tmpl w:val="078CC838"/>
    <w:lvl w:ilvl="0" w:tplc="9AD2F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1066CB"/>
    <w:multiLevelType w:val="hybridMultilevel"/>
    <w:tmpl w:val="85406038"/>
    <w:lvl w:ilvl="0" w:tplc="9AD2F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B97E37"/>
    <w:multiLevelType w:val="hybridMultilevel"/>
    <w:tmpl w:val="B60EE0F6"/>
    <w:lvl w:ilvl="0" w:tplc="9AD2F99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3B94589B"/>
    <w:multiLevelType w:val="hybridMultilevel"/>
    <w:tmpl w:val="1004C392"/>
    <w:lvl w:ilvl="0" w:tplc="9AD2F99C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0" w:hanging="360"/>
      </w:pPr>
      <w:rPr>
        <w:rFonts w:ascii="Wingdings" w:hAnsi="Wingdings" w:hint="default"/>
      </w:rPr>
    </w:lvl>
  </w:abstractNum>
  <w:abstractNum w:abstractNumId="39" w15:restartNumberingAfterBreak="0">
    <w:nsid w:val="438034DA"/>
    <w:multiLevelType w:val="hybridMultilevel"/>
    <w:tmpl w:val="B5CE1D20"/>
    <w:lvl w:ilvl="0" w:tplc="A65A6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A40AD1"/>
    <w:multiLevelType w:val="hybridMultilevel"/>
    <w:tmpl w:val="26B8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F80E54"/>
    <w:multiLevelType w:val="hybridMultilevel"/>
    <w:tmpl w:val="AC860198"/>
    <w:lvl w:ilvl="0" w:tplc="9AD2F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5C6236"/>
    <w:multiLevelType w:val="hybridMultilevel"/>
    <w:tmpl w:val="09C2A702"/>
    <w:lvl w:ilvl="0" w:tplc="9AD2F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6927AC"/>
    <w:multiLevelType w:val="hybridMultilevel"/>
    <w:tmpl w:val="0726AF64"/>
    <w:lvl w:ilvl="0" w:tplc="9AD2F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2E0F62"/>
    <w:multiLevelType w:val="hybridMultilevel"/>
    <w:tmpl w:val="AC3627E2"/>
    <w:lvl w:ilvl="0" w:tplc="9AD2F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E7E48"/>
    <w:multiLevelType w:val="hybridMultilevel"/>
    <w:tmpl w:val="4C68A080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40"/>
  </w:num>
  <w:num w:numId="35">
    <w:abstractNumId w:val="45"/>
  </w:num>
  <w:num w:numId="36">
    <w:abstractNumId w:val="33"/>
  </w:num>
  <w:num w:numId="37">
    <w:abstractNumId w:val="39"/>
  </w:num>
  <w:num w:numId="38">
    <w:abstractNumId w:val="35"/>
  </w:num>
  <w:num w:numId="39">
    <w:abstractNumId w:val="38"/>
  </w:num>
  <w:num w:numId="40">
    <w:abstractNumId w:val="43"/>
  </w:num>
  <w:num w:numId="41">
    <w:abstractNumId w:val="41"/>
  </w:num>
  <w:num w:numId="42">
    <w:abstractNumId w:val="44"/>
  </w:num>
  <w:num w:numId="43">
    <w:abstractNumId w:val="34"/>
  </w:num>
  <w:num w:numId="44">
    <w:abstractNumId w:val="36"/>
  </w:num>
  <w:num w:numId="45">
    <w:abstractNumId w:val="42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6E4D"/>
    <w:rsid w:val="000854B0"/>
    <w:rsid w:val="00111DC9"/>
    <w:rsid w:val="001A210E"/>
    <w:rsid w:val="001F1276"/>
    <w:rsid w:val="00211F41"/>
    <w:rsid w:val="002867A7"/>
    <w:rsid w:val="00323753"/>
    <w:rsid w:val="00363B1C"/>
    <w:rsid w:val="00390FF1"/>
    <w:rsid w:val="00434F7B"/>
    <w:rsid w:val="004857B9"/>
    <w:rsid w:val="004B7DDD"/>
    <w:rsid w:val="004D5B88"/>
    <w:rsid w:val="00532043"/>
    <w:rsid w:val="005A2B87"/>
    <w:rsid w:val="006331A6"/>
    <w:rsid w:val="00643F11"/>
    <w:rsid w:val="006910FD"/>
    <w:rsid w:val="006C1F81"/>
    <w:rsid w:val="007748F1"/>
    <w:rsid w:val="007F6293"/>
    <w:rsid w:val="00824F99"/>
    <w:rsid w:val="008A5B8C"/>
    <w:rsid w:val="00A37CC7"/>
    <w:rsid w:val="00A44286"/>
    <w:rsid w:val="00A47A4A"/>
    <w:rsid w:val="00A64FE8"/>
    <w:rsid w:val="00A77B3E"/>
    <w:rsid w:val="00B42345"/>
    <w:rsid w:val="00C67793"/>
    <w:rsid w:val="00CC7A59"/>
    <w:rsid w:val="00D21161"/>
    <w:rsid w:val="00D267EE"/>
    <w:rsid w:val="00D616BB"/>
    <w:rsid w:val="00D83456"/>
    <w:rsid w:val="00DF1859"/>
    <w:rsid w:val="00E11A98"/>
    <w:rsid w:val="00E918A2"/>
    <w:rsid w:val="00EE6FA1"/>
    <w:rsid w:val="00F12A90"/>
    <w:rsid w:val="00F30F69"/>
    <w:rsid w:val="00F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9FA9D-E586-4410-AF34-23D54E5C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677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677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A2B87"/>
    <w:pPr>
      <w:ind w:left="720"/>
      <w:contextualSpacing/>
    </w:pPr>
  </w:style>
  <w:style w:type="character" w:styleId="Emphasis">
    <w:name w:val="Emphasis"/>
    <w:basedOn w:val="DefaultParagraphFont"/>
    <w:qFormat/>
    <w:rsid w:val="00F12A90"/>
    <w:rPr>
      <w:i/>
      <w:iCs/>
    </w:rPr>
  </w:style>
  <w:style w:type="character" w:styleId="Strong">
    <w:name w:val="Strong"/>
    <w:basedOn w:val="DefaultParagraphFont"/>
    <w:qFormat/>
    <w:rsid w:val="00F12A90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44286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Omitogun</dc:creator>
  <cp:keywords/>
  <dc:description/>
  <cp:lastModifiedBy>Ijeri Omitogun</cp:lastModifiedBy>
  <cp:revision>7</cp:revision>
  <cp:lastPrinted>2016-06-01T22:32:00Z</cp:lastPrinted>
  <dcterms:created xsi:type="dcterms:W3CDTF">2016-09-12T23:19:00Z</dcterms:created>
  <dcterms:modified xsi:type="dcterms:W3CDTF">2016-09-21T19:46:00Z</dcterms:modified>
</cp:coreProperties>
</file>