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ackground w:color="FFFFFF"/>
  <w:body>
    <w:p w14:paraId="0CD1380C" w14:textId="77777777" w:rsidR="00624E7A" w:rsidRPr="00E6099C" w:rsidRDefault="00AC7CD8" w:rsidP="00AC7CD8">
      <w:pPr>
        <w:pStyle w:val="Address2"/>
        <w:tabs>
          <w:tab w:val="left" w:pos="2989"/>
          <w:tab w:val="center" w:pos="5019"/>
        </w:tabs>
        <w:spacing w:line="240" w:lineRule="auto"/>
        <w:jc w:val="left"/>
        <w:rPr>
          <w:rFonts w:ascii="Times New Roman" w:hAnsi="Times New Roman"/>
          <w:b/>
          <w:bCs/>
          <w:spacing w:val="80"/>
          <w:sz w:val="18"/>
          <w:szCs w:val="18"/>
        </w:rPr>
      </w:pPr>
      <w:r w:rsidRPr="00624E7A">
        <w:rPr>
          <w:rFonts w:ascii="Times New Roman" w:hAnsi="Times New Roman"/>
          <w:b/>
          <w:bCs/>
          <w:spacing w:val="80"/>
          <w:sz w:val="20"/>
        </w:rPr>
        <w:tab/>
      </w:r>
      <w:r w:rsidRPr="00E6099C">
        <w:rPr>
          <w:rFonts w:ascii="Times New Roman" w:hAnsi="Times New Roman"/>
          <w:b/>
          <w:bCs/>
          <w:spacing w:val="80"/>
          <w:sz w:val="18"/>
          <w:szCs w:val="18"/>
        </w:rPr>
        <w:tab/>
      </w:r>
    </w:p>
    <w:p w14:paraId="515FC926" w14:textId="77777777" w:rsidR="00196EDD" w:rsidRPr="00A25793" w:rsidRDefault="00CC4C9A" w:rsidP="00624E7A">
      <w:pPr>
        <w:pStyle w:val="Address2"/>
        <w:tabs>
          <w:tab w:val="left" w:pos="2989"/>
          <w:tab w:val="center" w:pos="5019"/>
        </w:tabs>
        <w:spacing w:line="240" w:lineRule="auto"/>
        <w:rPr>
          <w:rFonts w:ascii="Times New Roman" w:hAnsi="Times New Roman"/>
          <w:b/>
          <w:bCs/>
          <w:spacing w:val="80"/>
          <w:sz w:val="24"/>
          <w:szCs w:val="24"/>
        </w:rPr>
      </w:pPr>
      <w:r w:rsidRPr="00A25793">
        <w:rPr>
          <w:rFonts w:ascii="Times New Roman" w:hAnsi="Times New Roman"/>
          <w:b/>
          <w:bCs/>
          <w:spacing w:val="80"/>
          <w:sz w:val="24"/>
          <w:szCs w:val="24"/>
        </w:rPr>
        <w:t>RITWIK</w:t>
      </w:r>
      <w:r w:rsidR="00B9297B" w:rsidRPr="00A25793">
        <w:rPr>
          <w:rFonts w:ascii="Times New Roman" w:hAnsi="Times New Roman"/>
          <w:b/>
          <w:bCs/>
          <w:spacing w:val="80"/>
          <w:sz w:val="24"/>
          <w:szCs w:val="24"/>
        </w:rPr>
        <w:t xml:space="preserve"> bhardwaj</w:t>
      </w:r>
    </w:p>
    <w:p w14:paraId="62B497C3" w14:textId="77777777" w:rsidR="00196EDD" w:rsidRPr="00E6099C" w:rsidRDefault="00A25793">
      <w:pPr>
        <w:pStyle w:val="Achievement"/>
        <w:jc w:val="center"/>
        <w:rPr>
          <w:rFonts w:ascii="Times New Roman" w:hAnsi="Times New Roman"/>
          <w:sz w:val="18"/>
          <w:szCs w:val="18"/>
          <w:lang w:val="en-IN"/>
        </w:rPr>
      </w:pPr>
      <w:r w:rsidRPr="00E6099C">
        <w:rPr>
          <w:rFonts w:ascii="Times New Roman" w:hAnsi="Times New Roman"/>
          <w:b/>
          <w:bCs/>
          <w:sz w:val="18"/>
          <w:szCs w:val="18"/>
        </w:rPr>
        <w:t>Phone:</w:t>
      </w:r>
      <w:r w:rsidRPr="00E6099C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+1 (202)-751-0701</w:t>
      </w:r>
      <w:r w:rsidRPr="00E6099C">
        <w:rPr>
          <w:rFonts w:ascii="Times New Roman" w:hAnsi="Times New Roman"/>
          <w:sz w:val="18"/>
          <w:szCs w:val="18"/>
          <w:lang w:val="en-IN"/>
        </w:rPr>
        <w:t xml:space="preserve"> </w:t>
      </w:r>
      <w:r w:rsidR="00196EDD" w:rsidRPr="00E6099C">
        <w:rPr>
          <w:rFonts w:ascii="Times New Roman" w:hAnsi="Times New Roman"/>
          <w:sz w:val="18"/>
          <w:szCs w:val="18"/>
          <w:lang w:val="en-IN"/>
        </w:rPr>
        <w:t xml:space="preserve">| </w:t>
      </w:r>
      <w:r w:rsidR="008379F1">
        <w:rPr>
          <w:rFonts w:ascii="Times New Roman" w:hAnsi="Times New Roman"/>
          <w:sz w:val="18"/>
          <w:szCs w:val="18"/>
          <w:lang w:val="en-IN"/>
        </w:rPr>
        <w:t>bhardwa4@purdue.edu</w:t>
      </w:r>
    </w:p>
    <w:p w14:paraId="452EEF54" w14:textId="77777777" w:rsidR="000C05AE" w:rsidRDefault="00A25793" w:rsidP="00ED125F">
      <w:pPr>
        <w:jc w:val="center"/>
        <w:rPr>
          <w:rFonts w:ascii="Times New Roman" w:hAnsi="Times New Roman"/>
          <w:b/>
          <w:bCs/>
          <w:sz w:val="18"/>
          <w:szCs w:val="18"/>
          <w:lang w:val="en-IN"/>
        </w:rPr>
      </w:pPr>
      <w:r>
        <w:rPr>
          <w:rFonts w:ascii="Times New Roman" w:hAnsi="Times New Roman"/>
          <w:b/>
          <w:bCs/>
          <w:sz w:val="18"/>
          <w:szCs w:val="18"/>
          <w:lang w:val="en-IN"/>
        </w:rPr>
        <w:t xml:space="preserve">School Address: </w:t>
      </w:r>
      <w:r w:rsidRPr="008379F1">
        <w:rPr>
          <w:rFonts w:ascii="Times New Roman" w:hAnsi="Times New Roman"/>
          <w:sz w:val="18"/>
          <w:szCs w:val="18"/>
        </w:rPr>
        <w:t>610 Purdue Mall, West Lafayette, IN 47907</w:t>
      </w:r>
      <w:r>
        <w:rPr>
          <w:rFonts w:ascii="Times New Roman" w:hAnsi="Times New Roman"/>
          <w:sz w:val="18"/>
          <w:szCs w:val="18"/>
        </w:rPr>
        <w:t xml:space="preserve"> </w:t>
      </w:r>
      <w:r w:rsidR="00196EDD" w:rsidRPr="00E6099C">
        <w:rPr>
          <w:rFonts w:ascii="Times New Roman" w:hAnsi="Times New Roman"/>
          <w:sz w:val="18"/>
          <w:szCs w:val="18"/>
          <w:lang w:val="en-IN"/>
        </w:rPr>
        <w:t xml:space="preserve">| </w:t>
      </w:r>
      <w:r w:rsidR="00196EDD" w:rsidRPr="00E6099C">
        <w:rPr>
          <w:rFonts w:ascii="Times New Roman" w:hAnsi="Times New Roman"/>
          <w:b/>
          <w:bCs/>
          <w:sz w:val="18"/>
          <w:szCs w:val="18"/>
          <w:lang w:val="en-IN"/>
        </w:rPr>
        <w:t>Address:</w:t>
      </w:r>
      <w:r w:rsidR="00B9297B" w:rsidRPr="00E6099C">
        <w:rPr>
          <w:rFonts w:ascii="Times New Roman" w:hAnsi="Times New Roman"/>
          <w:b/>
          <w:bCs/>
          <w:sz w:val="18"/>
          <w:szCs w:val="18"/>
          <w:lang w:val="en-IN"/>
        </w:rPr>
        <w:t xml:space="preserve"> </w:t>
      </w:r>
      <w:r w:rsidR="00B9297B" w:rsidRPr="00E6099C">
        <w:rPr>
          <w:rFonts w:ascii="Times New Roman" w:hAnsi="Times New Roman"/>
          <w:bCs/>
          <w:sz w:val="18"/>
          <w:szCs w:val="18"/>
          <w:lang w:val="en-IN"/>
        </w:rPr>
        <w:t>House No- J-15</w:t>
      </w:r>
      <w:r w:rsidR="00B9297B" w:rsidRPr="00E6099C">
        <w:rPr>
          <w:rFonts w:ascii="Times New Roman" w:hAnsi="Times New Roman"/>
          <w:b/>
          <w:bCs/>
          <w:sz w:val="18"/>
          <w:szCs w:val="18"/>
          <w:lang w:val="en-IN"/>
        </w:rPr>
        <w:t>,</w:t>
      </w:r>
      <w:r w:rsidR="00196EDD" w:rsidRPr="00E6099C">
        <w:rPr>
          <w:rFonts w:ascii="Times New Roman" w:hAnsi="Times New Roman"/>
          <w:sz w:val="18"/>
          <w:szCs w:val="18"/>
          <w:lang w:val="en-IN"/>
        </w:rPr>
        <w:t xml:space="preserve"> </w:t>
      </w:r>
      <w:r w:rsidR="00196EDD" w:rsidRPr="00E6099C">
        <w:rPr>
          <w:rFonts w:ascii="Times New Roman" w:hAnsi="Times New Roman"/>
          <w:sz w:val="18"/>
          <w:szCs w:val="18"/>
        </w:rPr>
        <w:t>Sector-</w:t>
      </w:r>
      <w:r w:rsidR="00B9297B" w:rsidRPr="00E6099C">
        <w:rPr>
          <w:rFonts w:ascii="Times New Roman" w:hAnsi="Times New Roman"/>
          <w:sz w:val="18"/>
          <w:szCs w:val="18"/>
        </w:rPr>
        <w:t>Gamm</w:t>
      </w:r>
      <w:r w:rsidR="00465A9D" w:rsidRPr="00E6099C">
        <w:rPr>
          <w:rFonts w:ascii="Times New Roman" w:hAnsi="Times New Roman"/>
          <w:sz w:val="18"/>
          <w:szCs w:val="18"/>
        </w:rPr>
        <w:t>a</w:t>
      </w:r>
      <w:r w:rsidR="00B9297B" w:rsidRPr="00E6099C">
        <w:rPr>
          <w:rFonts w:ascii="Times New Roman" w:hAnsi="Times New Roman"/>
          <w:sz w:val="18"/>
          <w:szCs w:val="18"/>
        </w:rPr>
        <w:t>-2</w:t>
      </w:r>
      <w:r w:rsidR="00196EDD" w:rsidRPr="00E6099C">
        <w:rPr>
          <w:rFonts w:ascii="Times New Roman" w:hAnsi="Times New Roman"/>
          <w:sz w:val="18"/>
          <w:szCs w:val="18"/>
          <w:lang w:val="en-IN"/>
        </w:rPr>
        <w:t xml:space="preserve">, </w:t>
      </w:r>
      <w:r w:rsidR="00B9297B" w:rsidRPr="00E6099C">
        <w:rPr>
          <w:rFonts w:ascii="Times New Roman" w:hAnsi="Times New Roman"/>
          <w:sz w:val="18"/>
          <w:szCs w:val="18"/>
          <w:lang w:val="en-IN"/>
        </w:rPr>
        <w:t>Greater Noida-201306</w:t>
      </w:r>
      <w:r w:rsidR="00196EDD" w:rsidRPr="00E6099C">
        <w:rPr>
          <w:rFonts w:ascii="Times New Roman" w:hAnsi="Times New Roman"/>
          <w:b/>
          <w:bCs/>
          <w:sz w:val="18"/>
          <w:szCs w:val="18"/>
          <w:lang w:val="en-IN"/>
        </w:rPr>
        <w:t xml:space="preserve"> </w:t>
      </w:r>
    </w:p>
    <w:p w14:paraId="34A03B0A" w14:textId="77777777" w:rsidR="009409AA" w:rsidRDefault="009409AA" w:rsidP="001C4172">
      <w:pPr>
        <w:rPr>
          <w:rFonts w:ascii="Times New Roman" w:hAnsi="Times New Roman"/>
          <w:b/>
          <w:bCs/>
          <w:sz w:val="18"/>
          <w:szCs w:val="18"/>
        </w:rPr>
      </w:pPr>
    </w:p>
    <w:p w14:paraId="0205BA17" w14:textId="77777777" w:rsidR="00196EDD" w:rsidRPr="00BB27D4" w:rsidRDefault="00196EDD" w:rsidP="001C4172">
      <w:pPr>
        <w:rPr>
          <w:rFonts w:ascii="Times New Roman" w:hAnsi="Times New Roman"/>
          <w:b/>
          <w:bCs/>
          <w:sz w:val="18"/>
          <w:szCs w:val="18"/>
        </w:rPr>
      </w:pPr>
      <w:r w:rsidRPr="00BB27D4">
        <w:rPr>
          <w:rFonts w:ascii="Times New Roman" w:hAnsi="Times New Roman"/>
          <w:b/>
          <w:bCs/>
          <w:sz w:val="18"/>
          <w:szCs w:val="18"/>
        </w:rPr>
        <w:t>EDUCATION</w:t>
      </w:r>
    </w:p>
    <w:p w14:paraId="30C0B476" w14:textId="77777777" w:rsidR="00141366" w:rsidRPr="00FE2DD0" w:rsidRDefault="009C0120" w:rsidP="001C4172">
      <w:pPr>
        <w:rPr>
          <w:rFonts w:ascii="Times New Roman" w:hAnsi="Times New Roman"/>
          <w:sz w:val="18"/>
          <w:szCs w:val="18"/>
          <w:u w:val="thick"/>
        </w:rPr>
      </w:pPr>
      <w:r>
        <w:rPr>
          <w:rFonts w:ascii="Times New Roman" w:hAnsi="Times New Roman"/>
          <w:noProof/>
          <w:sz w:val="18"/>
          <w:szCs w:val="18"/>
          <w:u w:val="thick"/>
        </w:rPr>
        <w:pict w14:anchorId="6F4FD6EA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-2.35pt;margin-top:-.2pt;width:510.45pt;height:0;z-index:251665408" o:connectortype="straight" strokecolor="black [3213]" strokeweight="1.25pt"/>
        </w:pict>
      </w:r>
    </w:p>
    <w:tbl>
      <w:tblPr>
        <w:tblStyle w:val="TableGrid"/>
        <w:tblW w:w="9756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1758"/>
        <w:gridCol w:w="4307"/>
        <w:gridCol w:w="2079"/>
        <w:gridCol w:w="1612"/>
      </w:tblGrid>
      <w:tr w:rsidR="009A4630" w:rsidRPr="00BB27D4" w14:paraId="375D668C" w14:textId="77777777" w:rsidTr="009A4630">
        <w:trPr>
          <w:trHeight w:val="379"/>
        </w:trPr>
        <w:tc>
          <w:tcPr>
            <w:tcW w:w="1758" w:type="dxa"/>
          </w:tcPr>
          <w:p w14:paraId="6BD7DDDF" w14:textId="77777777" w:rsidR="009A4630" w:rsidRPr="00BB27D4" w:rsidRDefault="009A4630" w:rsidP="009D2EBD">
            <w:pPr>
              <w:rPr>
                <w:rFonts w:ascii="Times New Roman" w:hAnsi="Times New Roman"/>
                <w:sz w:val="18"/>
                <w:szCs w:val="18"/>
              </w:rPr>
            </w:pPr>
            <w:r w:rsidRPr="00BB27D4">
              <w:rPr>
                <w:rFonts w:ascii="Times New Roman" w:hAnsi="Times New Roman"/>
                <w:b/>
                <w:bCs/>
                <w:sz w:val="18"/>
                <w:szCs w:val="18"/>
              </w:rPr>
              <w:t>Course/ Board</w:t>
            </w:r>
          </w:p>
        </w:tc>
        <w:tc>
          <w:tcPr>
            <w:tcW w:w="4307" w:type="dxa"/>
          </w:tcPr>
          <w:p w14:paraId="53679E09" w14:textId="77777777" w:rsidR="009A4630" w:rsidRPr="00BB27D4" w:rsidRDefault="009A4630" w:rsidP="00240FF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B27D4">
              <w:rPr>
                <w:rFonts w:ascii="Times New Roman" w:hAnsi="Times New Roman"/>
                <w:b/>
                <w:bCs/>
                <w:sz w:val="18"/>
                <w:szCs w:val="18"/>
              </w:rPr>
              <w:t>Institution</w:t>
            </w:r>
          </w:p>
        </w:tc>
        <w:tc>
          <w:tcPr>
            <w:tcW w:w="2079" w:type="dxa"/>
          </w:tcPr>
          <w:p w14:paraId="49269A02" w14:textId="77777777" w:rsidR="009A4630" w:rsidRPr="00BB27D4" w:rsidRDefault="009A4630" w:rsidP="009D2EBD">
            <w:pPr>
              <w:rPr>
                <w:rFonts w:ascii="Times New Roman" w:hAnsi="Times New Roman"/>
                <w:sz w:val="18"/>
                <w:szCs w:val="18"/>
              </w:rPr>
            </w:pPr>
            <w:r w:rsidRPr="00BB27D4">
              <w:rPr>
                <w:rFonts w:ascii="Times New Roman" w:hAnsi="Times New Roman"/>
                <w:b/>
                <w:bCs/>
                <w:sz w:val="18"/>
                <w:szCs w:val="18"/>
              </w:rPr>
              <w:t>Year</w:t>
            </w:r>
            <w:r w:rsidRPr="00BB27D4">
              <w:rPr>
                <w:rFonts w:ascii="Times New Roman" w:hAnsi="Times New Roman"/>
                <w:b/>
                <w:bCs/>
                <w:sz w:val="18"/>
                <w:szCs w:val="18"/>
                <w:lang w:val="en-IN"/>
              </w:rPr>
              <w:t xml:space="preserve"> of Passing</w:t>
            </w:r>
          </w:p>
        </w:tc>
        <w:tc>
          <w:tcPr>
            <w:tcW w:w="1612" w:type="dxa"/>
          </w:tcPr>
          <w:p w14:paraId="68EF174A" w14:textId="77777777" w:rsidR="009A4630" w:rsidRPr="00BB27D4" w:rsidRDefault="009A4630" w:rsidP="009D2EBD">
            <w:pPr>
              <w:pStyle w:val="HeadingBase"/>
              <w:keepNext w:val="0"/>
              <w:keepLines w:val="0"/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aps w:val="0"/>
                <w:sz w:val="18"/>
                <w:szCs w:val="18"/>
              </w:rPr>
            </w:pPr>
            <w:r w:rsidRPr="00BB27D4">
              <w:rPr>
                <w:rFonts w:ascii="Times New Roman" w:hAnsi="Times New Roman"/>
                <w:b/>
                <w:bCs/>
                <w:caps w:val="0"/>
                <w:sz w:val="18"/>
                <w:szCs w:val="18"/>
              </w:rPr>
              <w:t>Percentage</w:t>
            </w:r>
            <w:r w:rsidR="008379F1">
              <w:rPr>
                <w:rFonts w:ascii="Times New Roman" w:hAnsi="Times New Roman"/>
                <w:b/>
                <w:bCs/>
                <w:caps w:val="0"/>
                <w:sz w:val="18"/>
                <w:szCs w:val="18"/>
              </w:rPr>
              <w:t>/GPA</w:t>
            </w:r>
          </w:p>
        </w:tc>
      </w:tr>
      <w:tr w:rsidR="009A4630" w:rsidRPr="00BB27D4" w14:paraId="52168747" w14:textId="77777777" w:rsidTr="009A4630">
        <w:trPr>
          <w:trHeight w:val="404"/>
        </w:trPr>
        <w:tc>
          <w:tcPr>
            <w:tcW w:w="1758" w:type="dxa"/>
          </w:tcPr>
          <w:p w14:paraId="1533DB95" w14:textId="77777777" w:rsidR="009A4630" w:rsidRPr="00BB27D4" w:rsidRDefault="009A4630" w:rsidP="0014136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B.S Computer Science</w:t>
            </w:r>
          </w:p>
        </w:tc>
        <w:tc>
          <w:tcPr>
            <w:tcW w:w="4307" w:type="dxa"/>
            <w:vAlign w:val="center"/>
          </w:tcPr>
          <w:p w14:paraId="017BAAFD" w14:textId="77777777" w:rsidR="009A4630" w:rsidRPr="00BB27D4" w:rsidRDefault="009A4630" w:rsidP="00240FF5">
            <w:pPr>
              <w:pStyle w:val="HeadingBase"/>
              <w:keepNext w:val="0"/>
              <w:keepLines w:val="0"/>
              <w:spacing w:before="0" w:after="0" w:line="240" w:lineRule="auto"/>
              <w:jc w:val="center"/>
              <w:rPr>
                <w:rFonts w:ascii="Times New Roman" w:hAnsi="Times New Roman"/>
                <w:caps w:val="0"/>
                <w:sz w:val="18"/>
                <w:szCs w:val="18"/>
              </w:rPr>
            </w:pPr>
            <w:r>
              <w:rPr>
                <w:rFonts w:ascii="Times New Roman" w:hAnsi="Times New Roman"/>
                <w:caps w:val="0"/>
                <w:sz w:val="18"/>
                <w:szCs w:val="18"/>
              </w:rPr>
              <w:t>Purdue University, West Lafayette, Indiana, USA</w:t>
            </w:r>
          </w:p>
        </w:tc>
        <w:tc>
          <w:tcPr>
            <w:tcW w:w="2079" w:type="dxa"/>
            <w:vAlign w:val="center"/>
          </w:tcPr>
          <w:p w14:paraId="005B66CF" w14:textId="77777777" w:rsidR="009A4630" w:rsidRPr="00BB27D4" w:rsidRDefault="008379F1" w:rsidP="00141366">
            <w:pPr>
              <w:pStyle w:val="HeadingBase"/>
              <w:keepNext w:val="0"/>
              <w:keepLines w:val="0"/>
              <w:spacing w:before="0" w:after="0" w:line="240" w:lineRule="auto"/>
              <w:ind w:left="-103"/>
              <w:jc w:val="center"/>
              <w:rPr>
                <w:rFonts w:ascii="Times New Roman" w:hAnsi="Times New Roman"/>
                <w:caps w:val="0"/>
                <w:sz w:val="18"/>
                <w:szCs w:val="18"/>
                <w:lang w:val="en-IN"/>
              </w:rPr>
            </w:pPr>
            <w:r>
              <w:rPr>
                <w:rFonts w:ascii="Times New Roman" w:hAnsi="Times New Roman"/>
                <w:caps w:val="0"/>
                <w:sz w:val="18"/>
                <w:szCs w:val="18"/>
              </w:rPr>
              <w:t>2020 (expected)</w:t>
            </w:r>
          </w:p>
        </w:tc>
        <w:tc>
          <w:tcPr>
            <w:tcW w:w="1612" w:type="dxa"/>
            <w:vAlign w:val="center"/>
          </w:tcPr>
          <w:p w14:paraId="4D83BDD6" w14:textId="77777777" w:rsidR="009A4630" w:rsidRPr="00BB27D4" w:rsidRDefault="009A4630" w:rsidP="00141366">
            <w:pPr>
              <w:pStyle w:val="HeadingBase"/>
              <w:keepNext w:val="0"/>
              <w:keepLines w:val="0"/>
              <w:spacing w:before="0" w:after="0" w:line="240" w:lineRule="auto"/>
              <w:jc w:val="center"/>
              <w:rPr>
                <w:rFonts w:ascii="Times New Roman" w:hAnsi="Times New Roman"/>
                <w:caps w:val="0"/>
                <w:sz w:val="18"/>
                <w:szCs w:val="18"/>
              </w:rPr>
            </w:pPr>
            <w:r>
              <w:rPr>
                <w:rFonts w:ascii="Times New Roman" w:hAnsi="Times New Roman"/>
                <w:caps w:val="0"/>
                <w:sz w:val="18"/>
                <w:szCs w:val="18"/>
              </w:rPr>
              <w:t>-</w:t>
            </w:r>
          </w:p>
        </w:tc>
      </w:tr>
      <w:tr w:rsidR="009A4630" w:rsidRPr="00BB27D4" w14:paraId="5282694E" w14:textId="77777777" w:rsidTr="009A4630">
        <w:trPr>
          <w:trHeight w:val="245"/>
        </w:trPr>
        <w:tc>
          <w:tcPr>
            <w:tcW w:w="1758" w:type="dxa"/>
          </w:tcPr>
          <w:p w14:paraId="45509CA3" w14:textId="77777777" w:rsidR="008379F1" w:rsidRDefault="008379F1" w:rsidP="0014136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Class-12</w:t>
            </w:r>
          </w:p>
          <w:p w14:paraId="4095FDFE" w14:textId="77777777" w:rsidR="009A4630" w:rsidRPr="00BB27D4" w:rsidRDefault="009A4630" w:rsidP="0014136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B27D4">
              <w:rPr>
                <w:rFonts w:ascii="Times New Roman" w:hAnsi="Times New Roman"/>
                <w:sz w:val="18"/>
                <w:szCs w:val="18"/>
              </w:rPr>
              <w:t>AISSCE(Science )</w:t>
            </w:r>
          </w:p>
        </w:tc>
        <w:tc>
          <w:tcPr>
            <w:tcW w:w="4307" w:type="dxa"/>
            <w:vAlign w:val="center"/>
          </w:tcPr>
          <w:p w14:paraId="553DDEE0" w14:textId="77777777" w:rsidR="009A4630" w:rsidRPr="00BB27D4" w:rsidRDefault="009A4630" w:rsidP="00240FF5">
            <w:pPr>
              <w:spacing w:after="6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B27D4">
              <w:rPr>
                <w:rFonts w:ascii="Times New Roman" w:hAnsi="Times New Roman"/>
                <w:sz w:val="18"/>
                <w:szCs w:val="18"/>
              </w:rPr>
              <w:t>Delhi Public School, Greater Noida.</w:t>
            </w:r>
          </w:p>
        </w:tc>
        <w:tc>
          <w:tcPr>
            <w:tcW w:w="2079" w:type="dxa"/>
            <w:vAlign w:val="center"/>
          </w:tcPr>
          <w:p w14:paraId="419C1CE7" w14:textId="77777777" w:rsidR="009A4630" w:rsidRPr="00BB27D4" w:rsidRDefault="009A4630" w:rsidP="00141366">
            <w:pPr>
              <w:spacing w:after="6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B27D4">
              <w:rPr>
                <w:rFonts w:ascii="Times New Roman" w:hAnsi="Times New Roman"/>
                <w:sz w:val="18"/>
                <w:szCs w:val="18"/>
              </w:rPr>
              <w:t>201</w:t>
            </w: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612" w:type="dxa"/>
            <w:vAlign w:val="center"/>
          </w:tcPr>
          <w:p w14:paraId="1D0DA87B" w14:textId="77777777" w:rsidR="009A4630" w:rsidRDefault="009A4630" w:rsidP="009A4630">
            <w:pPr>
              <w:spacing w:after="6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Aggregate- 93.8%</w:t>
            </w:r>
          </w:p>
          <w:p w14:paraId="30053301" w14:textId="77777777" w:rsidR="009A4630" w:rsidRPr="00BB27D4" w:rsidRDefault="009A4630" w:rsidP="009A4630">
            <w:pPr>
              <w:spacing w:after="6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Best four -97%</w:t>
            </w:r>
            <w:r>
              <w:rPr>
                <w:rFonts w:ascii="Times New Roman" w:hAnsi="Times New Roman"/>
                <w:sz w:val="18"/>
                <w:szCs w:val="18"/>
              </w:rPr>
              <w:br/>
            </w:r>
          </w:p>
        </w:tc>
      </w:tr>
      <w:tr w:rsidR="009A4630" w:rsidRPr="00BB27D4" w14:paraId="39FFEAA5" w14:textId="77777777" w:rsidTr="009A4630">
        <w:trPr>
          <w:trHeight w:val="245"/>
        </w:trPr>
        <w:tc>
          <w:tcPr>
            <w:tcW w:w="1758" w:type="dxa"/>
          </w:tcPr>
          <w:p w14:paraId="700EBB29" w14:textId="77777777" w:rsidR="009A4630" w:rsidRPr="00BB27D4" w:rsidRDefault="008379F1" w:rsidP="0014136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Class-10</w:t>
            </w:r>
            <w:r w:rsidR="009A4630" w:rsidRPr="00BB27D4">
              <w:rPr>
                <w:rFonts w:ascii="Times New Roman" w:hAnsi="Times New Roman"/>
                <w:sz w:val="18"/>
                <w:szCs w:val="18"/>
              </w:rPr>
              <w:t xml:space="preserve"> (CBSE )</w:t>
            </w:r>
          </w:p>
        </w:tc>
        <w:tc>
          <w:tcPr>
            <w:tcW w:w="4307" w:type="dxa"/>
            <w:vAlign w:val="center"/>
          </w:tcPr>
          <w:p w14:paraId="002F0E55" w14:textId="77777777" w:rsidR="009A4630" w:rsidRPr="00BB27D4" w:rsidRDefault="009A4630" w:rsidP="00240FF5">
            <w:pPr>
              <w:spacing w:after="6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B27D4">
              <w:rPr>
                <w:rFonts w:ascii="Times New Roman" w:hAnsi="Times New Roman"/>
                <w:sz w:val="18"/>
                <w:szCs w:val="18"/>
              </w:rPr>
              <w:t>Delhi Public School, Greater Noida.</w:t>
            </w:r>
          </w:p>
        </w:tc>
        <w:tc>
          <w:tcPr>
            <w:tcW w:w="2079" w:type="dxa"/>
            <w:vAlign w:val="center"/>
          </w:tcPr>
          <w:p w14:paraId="28457EDD" w14:textId="77777777" w:rsidR="009A4630" w:rsidRPr="00BB27D4" w:rsidRDefault="009A4630" w:rsidP="00141366">
            <w:pPr>
              <w:spacing w:after="6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B27D4">
              <w:rPr>
                <w:rFonts w:ascii="Times New Roman" w:hAnsi="Times New Roman"/>
                <w:sz w:val="18"/>
                <w:szCs w:val="18"/>
              </w:rPr>
              <w:t>201</w:t>
            </w: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612" w:type="dxa"/>
            <w:vAlign w:val="center"/>
          </w:tcPr>
          <w:p w14:paraId="0D20AFAB" w14:textId="77777777" w:rsidR="009A4630" w:rsidRPr="00BB27D4" w:rsidRDefault="009A4630" w:rsidP="00141366">
            <w:pPr>
              <w:spacing w:after="6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B27D4">
              <w:rPr>
                <w:rFonts w:ascii="Times New Roman" w:hAnsi="Times New Roman"/>
                <w:sz w:val="18"/>
                <w:szCs w:val="18"/>
              </w:rPr>
              <w:t>CGPA-10</w:t>
            </w:r>
          </w:p>
        </w:tc>
      </w:tr>
    </w:tbl>
    <w:p w14:paraId="29D98646" w14:textId="77777777" w:rsidR="00FC2208" w:rsidRDefault="00FC2208" w:rsidP="00CE4136">
      <w:pPr>
        <w:rPr>
          <w:rFonts w:ascii="Times New Roman" w:hAnsi="Times New Roman"/>
          <w:b/>
          <w:bCs/>
          <w:noProof/>
          <w:sz w:val="18"/>
          <w:szCs w:val="18"/>
        </w:rPr>
      </w:pPr>
    </w:p>
    <w:p w14:paraId="1900E61A" w14:textId="77777777" w:rsidR="009409AA" w:rsidRDefault="009409AA" w:rsidP="00CE4136">
      <w:pPr>
        <w:rPr>
          <w:rFonts w:ascii="Times New Roman" w:hAnsi="Times New Roman"/>
          <w:b/>
          <w:bCs/>
          <w:noProof/>
          <w:sz w:val="18"/>
          <w:szCs w:val="18"/>
        </w:rPr>
      </w:pPr>
    </w:p>
    <w:p w14:paraId="52882F89" w14:textId="77777777" w:rsidR="00A25793" w:rsidRPr="00BB27D4" w:rsidRDefault="00A25793" w:rsidP="00A25793">
      <w:pPr>
        <w:rPr>
          <w:rFonts w:ascii="Times New Roman" w:hAnsi="Times New Roman"/>
          <w:sz w:val="18"/>
          <w:szCs w:val="18"/>
        </w:rPr>
      </w:pPr>
      <w:r w:rsidRPr="00BB27D4">
        <w:rPr>
          <w:rFonts w:ascii="Times New Roman" w:hAnsi="Times New Roman"/>
          <w:b/>
          <w:bCs/>
          <w:sz w:val="18"/>
          <w:szCs w:val="18"/>
        </w:rPr>
        <w:t>ACADEMIC ACHIEVEMENTS AND AWARDS</w:t>
      </w:r>
    </w:p>
    <w:p w14:paraId="4D948E89" w14:textId="77777777" w:rsidR="00A25793" w:rsidRPr="00344EFB" w:rsidRDefault="009C0120" w:rsidP="00A25793">
      <w:pPr>
        <w:pStyle w:val="Achievement"/>
        <w:spacing w:after="0" w:line="240" w:lineRule="auto"/>
        <w:ind w:left="720" w:firstLine="0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18"/>
          <w:szCs w:val="18"/>
        </w:rPr>
        <w:pict w14:anchorId="64F4B8A8">
          <v:shape id="_x0000_s1046" type="#_x0000_t32" style="position:absolute;left:0;text-align:left;margin-left:-1.2pt;margin-top:.5pt;width:510.45pt;height:.05pt;z-index:251678720" o:connectortype="straight" strokecolor="black [3213]" strokeweight="1.25pt"/>
        </w:pict>
      </w:r>
    </w:p>
    <w:p w14:paraId="572CE999" w14:textId="77777777" w:rsidR="00A25793" w:rsidRPr="00FE0641" w:rsidRDefault="00AE5B6C" w:rsidP="00A25793">
      <w:pPr>
        <w:pStyle w:val="Achievement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FE0641">
        <w:rPr>
          <w:rFonts w:ascii="Times New Roman" w:hAnsi="Times New Roman"/>
          <w:b/>
          <w:bCs/>
          <w:sz w:val="18"/>
          <w:szCs w:val="18"/>
        </w:rPr>
        <w:t>‘Lord of Code’</w:t>
      </w:r>
      <w:r w:rsidRPr="00FE0641">
        <w:rPr>
          <w:rFonts w:ascii="Times New Roman" w:hAnsi="Times New Roman"/>
          <w:sz w:val="18"/>
          <w:szCs w:val="18"/>
        </w:rPr>
        <w:t xml:space="preserve"> programming competition -</w:t>
      </w:r>
      <w:r w:rsidRPr="00FE0641">
        <w:rPr>
          <w:rFonts w:ascii="Times New Roman" w:hAnsi="Times New Roman"/>
          <w:b/>
          <w:bCs/>
          <w:sz w:val="18"/>
          <w:szCs w:val="18"/>
        </w:rPr>
        <w:t xml:space="preserve"> </w:t>
      </w:r>
      <w:r w:rsidR="00A25793" w:rsidRPr="00FE0641">
        <w:rPr>
          <w:rFonts w:ascii="Times New Roman" w:hAnsi="Times New Roman"/>
          <w:b/>
          <w:bCs/>
          <w:sz w:val="18"/>
          <w:szCs w:val="18"/>
        </w:rPr>
        <w:t>Ranked 10</w:t>
      </w:r>
      <w:r w:rsidR="00A25793" w:rsidRPr="00FE0641">
        <w:rPr>
          <w:rFonts w:ascii="Times New Roman" w:hAnsi="Times New Roman"/>
          <w:b/>
          <w:bCs/>
          <w:sz w:val="18"/>
          <w:szCs w:val="18"/>
          <w:vertAlign w:val="superscript"/>
        </w:rPr>
        <w:t>th</w:t>
      </w:r>
      <w:r w:rsidRPr="00FE0641">
        <w:rPr>
          <w:rFonts w:ascii="Times New Roman" w:hAnsi="Times New Roman"/>
          <w:b/>
          <w:bCs/>
          <w:sz w:val="18"/>
          <w:szCs w:val="18"/>
          <w:vertAlign w:val="superscript"/>
        </w:rPr>
        <w:t xml:space="preserve"> </w:t>
      </w:r>
      <w:r w:rsidRPr="00FE0641">
        <w:rPr>
          <w:rFonts w:ascii="Times New Roman" w:hAnsi="Times New Roman"/>
          <w:b/>
          <w:bCs/>
          <w:sz w:val="18"/>
          <w:szCs w:val="18"/>
        </w:rPr>
        <w:t xml:space="preserve">out of 500 participants. </w:t>
      </w:r>
      <w:r w:rsidRPr="00FE0641">
        <w:rPr>
          <w:rFonts w:ascii="Times New Roman" w:hAnsi="Times New Roman"/>
          <w:sz w:val="18"/>
          <w:szCs w:val="18"/>
        </w:rPr>
        <w:t>O</w:t>
      </w:r>
      <w:r w:rsidR="00A25793" w:rsidRPr="00FE0641">
        <w:rPr>
          <w:rFonts w:ascii="Times New Roman" w:hAnsi="Times New Roman"/>
          <w:sz w:val="18"/>
          <w:szCs w:val="18"/>
        </w:rPr>
        <w:t xml:space="preserve">rganized by </w:t>
      </w:r>
      <w:r w:rsidR="00A25793" w:rsidRPr="00FE0641">
        <w:rPr>
          <w:rFonts w:ascii="Times New Roman" w:hAnsi="Times New Roman"/>
          <w:b/>
          <w:bCs/>
          <w:sz w:val="18"/>
          <w:szCs w:val="18"/>
        </w:rPr>
        <w:t>Amrita University on codechef.com</w:t>
      </w:r>
      <w:r w:rsidR="00A25793" w:rsidRPr="00FE0641">
        <w:rPr>
          <w:rFonts w:ascii="Times New Roman" w:hAnsi="Times New Roman"/>
          <w:sz w:val="18"/>
          <w:szCs w:val="18"/>
        </w:rPr>
        <w:t xml:space="preserve"> for school students. Won an amazon gift ca</w:t>
      </w:r>
      <w:r w:rsidRPr="00FE0641">
        <w:rPr>
          <w:rFonts w:ascii="Times New Roman" w:hAnsi="Times New Roman"/>
          <w:sz w:val="18"/>
          <w:szCs w:val="18"/>
        </w:rPr>
        <w:t>rd and lord of code sweat-shirt</w:t>
      </w:r>
      <w:r w:rsidR="00A25793" w:rsidRPr="00FE0641">
        <w:rPr>
          <w:rFonts w:ascii="Times New Roman" w:hAnsi="Times New Roman"/>
          <w:sz w:val="18"/>
          <w:szCs w:val="18"/>
        </w:rPr>
        <w:t>.</w:t>
      </w:r>
    </w:p>
    <w:p w14:paraId="710A6586" w14:textId="77777777" w:rsidR="00A25793" w:rsidRPr="00FE0641" w:rsidRDefault="00AE5B6C" w:rsidP="00A25793">
      <w:pPr>
        <w:pStyle w:val="Achievement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FE0641">
        <w:rPr>
          <w:rFonts w:ascii="Times New Roman" w:hAnsi="Times New Roman"/>
          <w:b/>
          <w:bCs/>
          <w:sz w:val="18"/>
          <w:szCs w:val="18"/>
        </w:rPr>
        <w:t>‘3</w:t>
      </w:r>
      <w:r w:rsidRPr="00FE0641">
        <w:rPr>
          <w:rFonts w:ascii="Times New Roman" w:hAnsi="Times New Roman"/>
          <w:b/>
          <w:bCs/>
          <w:sz w:val="18"/>
          <w:szCs w:val="18"/>
          <w:vertAlign w:val="superscript"/>
        </w:rPr>
        <w:t>rd</w:t>
      </w:r>
      <w:r w:rsidRPr="00FE0641">
        <w:rPr>
          <w:rFonts w:ascii="Times New Roman" w:hAnsi="Times New Roman"/>
          <w:b/>
          <w:bCs/>
          <w:sz w:val="18"/>
          <w:szCs w:val="18"/>
        </w:rPr>
        <w:t xml:space="preserve"> Prize in Senior Programming’</w:t>
      </w:r>
      <w:r w:rsidR="00A25793" w:rsidRPr="00FE0641">
        <w:rPr>
          <w:rFonts w:ascii="Times New Roman" w:hAnsi="Times New Roman"/>
          <w:sz w:val="18"/>
          <w:szCs w:val="18"/>
        </w:rPr>
        <w:t xml:space="preserve"> </w:t>
      </w:r>
      <w:r w:rsidRPr="00FE0641">
        <w:rPr>
          <w:rFonts w:ascii="Times New Roman" w:hAnsi="Times New Roman"/>
          <w:sz w:val="18"/>
          <w:szCs w:val="18"/>
        </w:rPr>
        <w:t xml:space="preserve">- </w:t>
      </w:r>
      <w:r w:rsidRPr="00FE0641">
        <w:rPr>
          <w:rFonts w:ascii="Times New Roman" w:hAnsi="Times New Roman"/>
          <w:b/>
          <w:bCs/>
          <w:sz w:val="18"/>
          <w:szCs w:val="18"/>
        </w:rPr>
        <w:t>(over 100 schools participated)</w:t>
      </w:r>
      <w:r w:rsidRPr="00FE0641">
        <w:rPr>
          <w:rFonts w:ascii="Times New Roman" w:hAnsi="Times New Roman"/>
          <w:sz w:val="18"/>
          <w:szCs w:val="18"/>
        </w:rPr>
        <w:t xml:space="preserve"> </w:t>
      </w:r>
      <w:r w:rsidR="00A25793" w:rsidRPr="00FE0641">
        <w:rPr>
          <w:rFonts w:ascii="Times New Roman" w:hAnsi="Times New Roman"/>
          <w:sz w:val="18"/>
          <w:szCs w:val="18"/>
        </w:rPr>
        <w:t xml:space="preserve">at inter-school computer fest in </w:t>
      </w:r>
      <w:proofErr w:type="spellStart"/>
      <w:r w:rsidR="00A25793" w:rsidRPr="00FE0641">
        <w:rPr>
          <w:rFonts w:ascii="Times New Roman" w:hAnsi="Times New Roman"/>
          <w:sz w:val="18"/>
          <w:szCs w:val="18"/>
        </w:rPr>
        <w:t>Alcohn</w:t>
      </w:r>
      <w:proofErr w:type="spellEnd"/>
      <w:r w:rsidR="00A25793" w:rsidRPr="00FE0641">
        <w:rPr>
          <w:rFonts w:ascii="Times New Roman" w:hAnsi="Times New Roman"/>
          <w:sz w:val="18"/>
          <w:szCs w:val="18"/>
        </w:rPr>
        <w:t xml:space="preserve"> Public School, New Delhi.</w:t>
      </w:r>
    </w:p>
    <w:p w14:paraId="36E5C8CE" w14:textId="77777777" w:rsidR="00AB4BD4" w:rsidRPr="00FE0641" w:rsidRDefault="00AB4BD4" w:rsidP="00A25793">
      <w:pPr>
        <w:pStyle w:val="Achievement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FE0641">
        <w:rPr>
          <w:rFonts w:ascii="Times New Roman" w:hAnsi="Times New Roman"/>
          <w:sz w:val="18"/>
          <w:szCs w:val="18"/>
        </w:rPr>
        <w:t xml:space="preserve">Won </w:t>
      </w:r>
      <w:r w:rsidRPr="00FE0641">
        <w:rPr>
          <w:rFonts w:ascii="Times New Roman" w:hAnsi="Times New Roman"/>
          <w:b/>
          <w:bCs/>
          <w:sz w:val="18"/>
          <w:szCs w:val="18"/>
        </w:rPr>
        <w:t>the Co-Scholastic Award</w:t>
      </w:r>
      <w:r w:rsidRPr="00FE0641">
        <w:rPr>
          <w:rFonts w:ascii="Times New Roman" w:hAnsi="Times New Roman"/>
          <w:sz w:val="18"/>
          <w:szCs w:val="18"/>
        </w:rPr>
        <w:t xml:space="preserve"> for excelling in ‘</w:t>
      </w:r>
      <w:r w:rsidRPr="00FE0641">
        <w:rPr>
          <w:rFonts w:ascii="Times New Roman" w:hAnsi="Times New Roman"/>
          <w:b/>
          <w:bCs/>
          <w:sz w:val="18"/>
          <w:szCs w:val="18"/>
        </w:rPr>
        <w:t>Computer Skills</w:t>
      </w:r>
      <w:r w:rsidRPr="00FE0641">
        <w:rPr>
          <w:rFonts w:ascii="Times New Roman" w:hAnsi="Times New Roman"/>
          <w:sz w:val="18"/>
          <w:szCs w:val="18"/>
        </w:rPr>
        <w:t>’ in the session 2013-14.</w:t>
      </w:r>
    </w:p>
    <w:p w14:paraId="28555BE2" w14:textId="77777777" w:rsidR="00A25793" w:rsidRPr="00FE0641" w:rsidRDefault="00A25793" w:rsidP="00A25793">
      <w:pPr>
        <w:pStyle w:val="Achievement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FE0641">
        <w:rPr>
          <w:rFonts w:ascii="Times New Roman" w:hAnsi="Times New Roman"/>
          <w:sz w:val="18"/>
          <w:szCs w:val="18"/>
        </w:rPr>
        <w:t xml:space="preserve">Passed </w:t>
      </w:r>
      <w:r w:rsidRPr="00FE0641">
        <w:rPr>
          <w:rFonts w:ascii="Times New Roman" w:hAnsi="Times New Roman"/>
          <w:b/>
          <w:bCs/>
          <w:sz w:val="18"/>
          <w:szCs w:val="18"/>
        </w:rPr>
        <w:t>‘Zonal Computing Olympiad 2016’</w:t>
      </w:r>
      <w:r w:rsidRPr="00FE0641">
        <w:rPr>
          <w:rFonts w:ascii="Times New Roman" w:hAnsi="Times New Roman"/>
          <w:sz w:val="18"/>
          <w:szCs w:val="18"/>
        </w:rPr>
        <w:t xml:space="preserve"> (programming Olympiad for school students).  </w:t>
      </w:r>
    </w:p>
    <w:p w14:paraId="6DB2A6CB" w14:textId="77777777" w:rsidR="00A25793" w:rsidRPr="00FE0641" w:rsidRDefault="00A25793" w:rsidP="00A25793">
      <w:pPr>
        <w:pStyle w:val="Achievement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FE0641">
        <w:rPr>
          <w:rFonts w:ascii="Times New Roman" w:hAnsi="Times New Roman"/>
          <w:b/>
          <w:bCs/>
          <w:sz w:val="18"/>
          <w:szCs w:val="18"/>
        </w:rPr>
        <w:t>Awarded a</w:t>
      </w:r>
      <w:r w:rsidRPr="00FE0641">
        <w:rPr>
          <w:rFonts w:ascii="Times New Roman" w:hAnsi="Times New Roman"/>
          <w:sz w:val="18"/>
          <w:szCs w:val="18"/>
        </w:rPr>
        <w:t xml:space="preserve"> </w:t>
      </w:r>
      <w:r w:rsidRPr="00FE0641">
        <w:rPr>
          <w:rFonts w:ascii="Times New Roman" w:hAnsi="Times New Roman"/>
          <w:b/>
          <w:sz w:val="18"/>
          <w:szCs w:val="18"/>
        </w:rPr>
        <w:t>Gold medal</w:t>
      </w:r>
      <w:r w:rsidRPr="00FE0641">
        <w:rPr>
          <w:rFonts w:ascii="Times New Roman" w:hAnsi="Times New Roman"/>
          <w:sz w:val="18"/>
          <w:szCs w:val="18"/>
        </w:rPr>
        <w:t xml:space="preserve"> by DPS, Greater Noida for excellence in academics for six consecutive years.</w:t>
      </w:r>
    </w:p>
    <w:p w14:paraId="79B5B4B3" w14:textId="77777777" w:rsidR="00A25793" w:rsidRPr="00FE0641" w:rsidRDefault="00A25793" w:rsidP="00A25793">
      <w:pPr>
        <w:pStyle w:val="Achievement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FE0641">
        <w:rPr>
          <w:rFonts w:ascii="Times New Roman" w:hAnsi="Times New Roman"/>
          <w:b/>
          <w:sz w:val="18"/>
          <w:szCs w:val="18"/>
        </w:rPr>
        <w:t>German language Certification</w:t>
      </w:r>
      <w:r w:rsidRPr="00FE0641">
        <w:rPr>
          <w:rFonts w:ascii="Times New Roman" w:hAnsi="Times New Roman"/>
          <w:sz w:val="18"/>
          <w:szCs w:val="18"/>
        </w:rPr>
        <w:t>: ‘FIT IN DEUTSCH’ levels A1and A2.</w:t>
      </w:r>
    </w:p>
    <w:p w14:paraId="4AE23A14" w14:textId="77777777" w:rsidR="00A25793" w:rsidRPr="00BB27D4" w:rsidRDefault="009C0120" w:rsidP="00A25793">
      <w:pPr>
        <w:pStyle w:val="SectionTitle"/>
        <w:pBdr>
          <w:bottom w:val="none" w:sz="0" w:space="0" w:color="auto"/>
        </w:pBdr>
        <w:spacing w:before="60" w:after="60" w:line="300" w:lineRule="exact"/>
        <w:jc w:val="both"/>
        <w:rPr>
          <w:rFonts w:ascii="Times New Roman" w:hAnsi="Times New Roman"/>
          <w:b/>
          <w:bCs/>
          <w:sz w:val="18"/>
          <w:szCs w:val="18"/>
          <w:lang w:val="en-IN"/>
        </w:rPr>
      </w:pPr>
      <w:r>
        <w:rPr>
          <w:rFonts w:ascii="Times New Roman" w:hAnsi="Times New Roman"/>
          <w:b/>
          <w:bCs/>
          <w:noProof/>
          <w:sz w:val="18"/>
          <w:szCs w:val="18"/>
          <w:lang w:val="en-IN" w:eastAsia="en-IN" w:bidi="hi-IN"/>
        </w:rPr>
        <w:pict w14:anchorId="1B5CE35E">
          <v:shape id="_x0000_s1047" type="#_x0000_t32" style="position:absolute;left:0;text-align:left;margin-left:-2.35pt;margin-top:17.2pt;width:510.45pt;height:.05pt;z-index:251680768" o:connectortype="straight" strokecolor="black [3213]" strokeweight="1.25pt"/>
        </w:pict>
      </w:r>
      <w:r w:rsidR="00A25793" w:rsidRPr="00BB27D4">
        <w:rPr>
          <w:rFonts w:ascii="Times New Roman" w:hAnsi="Times New Roman"/>
          <w:b/>
          <w:bCs/>
          <w:sz w:val="18"/>
          <w:szCs w:val="18"/>
          <w:lang w:val="en-IN"/>
        </w:rPr>
        <w:t>Po</w:t>
      </w:r>
      <w:r w:rsidR="00A25793" w:rsidRPr="00BB27D4">
        <w:rPr>
          <w:rFonts w:ascii="Times New Roman" w:hAnsi="Times New Roman"/>
          <w:b/>
          <w:bCs/>
          <w:sz w:val="18"/>
          <w:szCs w:val="18"/>
        </w:rPr>
        <w:t>s</w:t>
      </w:r>
      <w:r w:rsidR="00A25793" w:rsidRPr="00BB27D4">
        <w:rPr>
          <w:rFonts w:ascii="Times New Roman" w:hAnsi="Times New Roman"/>
          <w:b/>
          <w:bCs/>
          <w:sz w:val="18"/>
          <w:szCs w:val="18"/>
          <w:lang w:val="en-IN"/>
        </w:rPr>
        <w:t>itions of responsibility</w:t>
      </w:r>
    </w:p>
    <w:p w14:paraId="63DADF44" w14:textId="77777777" w:rsidR="00A25793" w:rsidRPr="00FE0641" w:rsidRDefault="00A25793" w:rsidP="00A25793">
      <w:pPr>
        <w:numPr>
          <w:ilvl w:val="0"/>
          <w:numId w:val="5"/>
        </w:numPr>
        <w:rPr>
          <w:rFonts w:ascii="Times New Roman" w:hAnsi="Times New Roman"/>
          <w:b/>
          <w:bCs/>
          <w:sz w:val="18"/>
          <w:szCs w:val="18"/>
          <w:lang w:val="en-IN"/>
        </w:rPr>
      </w:pPr>
      <w:r w:rsidRPr="00FE0641">
        <w:rPr>
          <w:rFonts w:ascii="Times New Roman" w:hAnsi="Times New Roman"/>
          <w:b/>
          <w:bCs/>
          <w:sz w:val="18"/>
          <w:szCs w:val="18"/>
          <w:lang w:val="en-IN"/>
        </w:rPr>
        <w:t xml:space="preserve">‘President, Academic Cell’ </w:t>
      </w:r>
      <w:r w:rsidRPr="00FE0641">
        <w:rPr>
          <w:rFonts w:ascii="Times New Roman" w:hAnsi="Times New Roman"/>
          <w:bCs/>
          <w:sz w:val="18"/>
          <w:szCs w:val="18"/>
          <w:lang w:val="en-IN"/>
        </w:rPr>
        <w:t>of DPS Greater Noida in the year 2015-16.</w:t>
      </w:r>
    </w:p>
    <w:p w14:paraId="5EB410EA" w14:textId="77777777" w:rsidR="00A25793" w:rsidRPr="00FE0641" w:rsidRDefault="00A25793" w:rsidP="00A25793">
      <w:pPr>
        <w:numPr>
          <w:ilvl w:val="0"/>
          <w:numId w:val="14"/>
        </w:numPr>
        <w:rPr>
          <w:rFonts w:ascii="Times New Roman" w:hAnsi="Times New Roman"/>
          <w:b/>
          <w:bCs/>
          <w:sz w:val="18"/>
          <w:szCs w:val="18"/>
          <w:lang w:val="en-IN"/>
        </w:rPr>
      </w:pPr>
      <w:r w:rsidRPr="00FE0641">
        <w:rPr>
          <w:rFonts w:ascii="Times New Roman" w:hAnsi="Times New Roman"/>
          <w:b/>
          <w:bCs/>
          <w:sz w:val="18"/>
          <w:szCs w:val="18"/>
          <w:lang w:val="en-IN"/>
        </w:rPr>
        <w:t>Organized</w:t>
      </w:r>
      <w:r w:rsidRPr="00FE0641">
        <w:rPr>
          <w:rFonts w:ascii="Times New Roman" w:hAnsi="Times New Roman"/>
          <w:sz w:val="18"/>
          <w:szCs w:val="18"/>
          <w:lang w:val="en-IN"/>
        </w:rPr>
        <w:t xml:space="preserve"> study groups for academically weak students after school hours.</w:t>
      </w:r>
    </w:p>
    <w:p w14:paraId="3CF9B959" w14:textId="77777777" w:rsidR="00A25793" w:rsidRPr="00FE0641" w:rsidRDefault="00A25793" w:rsidP="00A25793">
      <w:pPr>
        <w:pStyle w:val="ListParagraph"/>
        <w:numPr>
          <w:ilvl w:val="0"/>
          <w:numId w:val="5"/>
        </w:numPr>
        <w:rPr>
          <w:rFonts w:ascii="Times New Roman" w:hAnsi="Times New Roman"/>
          <w:b/>
          <w:bCs/>
          <w:sz w:val="18"/>
          <w:szCs w:val="18"/>
          <w:lang w:val="en-IN"/>
        </w:rPr>
      </w:pPr>
      <w:r w:rsidRPr="00FE0641">
        <w:rPr>
          <w:rFonts w:ascii="Times New Roman" w:hAnsi="Times New Roman"/>
          <w:b/>
          <w:bCs/>
          <w:sz w:val="18"/>
          <w:szCs w:val="18"/>
          <w:lang w:val="en-IN"/>
        </w:rPr>
        <w:t xml:space="preserve">‘Head of VFX and Programming’ </w:t>
      </w:r>
      <w:r w:rsidRPr="00FE0641">
        <w:rPr>
          <w:rFonts w:ascii="Times New Roman" w:hAnsi="Times New Roman"/>
          <w:sz w:val="18"/>
          <w:szCs w:val="18"/>
          <w:lang w:val="en-IN"/>
        </w:rPr>
        <w:t>of the computer club, Nexus, of Delhi Public School, Greater Noida.</w:t>
      </w:r>
    </w:p>
    <w:p w14:paraId="53486B17" w14:textId="77777777" w:rsidR="00AE5B6C" w:rsidRPr="00FE0641" w:rsidRDefault="00AE5B6C" w:rsidP="00AE5B6C">
      <w:pPr>
        <w:pStyle w:val="ListParagraph"/>
        <w:numPr>
          <w:ilvl w:val="0"/>
          <w:numId w:val="14"/>
        </w:numPr>
        <w:rPr>
          <w:rFonts w:ascii="Times New Roman" w:hAnsi="Times New Roman"/>
          <w:b/>
          <w:bCs/>
          <w:sz w:val="18"/>
          <w:szCs w:val="18"/>
          <w:lang w:val="en-IN"/>
        </w:rPr>
      </w:pPr>
      <w:r w:rsidRPr="00FE0641">
        <w:rPr>
          <w:rFonts w:ascii="Times New Roman" w:hAnsi="Times New Roman"/>
          <w:b/>
          <w:bCs/>
          <w:sz w:val="18"/>
          <w:szCs w:val="18"/>
          <w:lang w:val="en-IN"/>
        </w:rPr>
        <w:t xml:space="preserve">Organized </w:t>
      </w:r>
      <w:r w:rsidRPr="00FE0641">
        <w:rPr>
          <w:rFonts w:ascii="Times New Roman" w:hAnsi="Times New Roman"/>
          <w:sz w:val="18"/>
          <w:szCs w:val="18"/>
          <w:lang w:val="en-IN"/>
        </w:rPr>
        <w:t>programming workshops for students.</w:t>
      </w:r>
    </w:p>
    <w:p w14:paraId="1C413071" w14:textId="77777777" w:rsidR="00AE5B6C" w:rsidRPr="00FE0641" w:rsidRDefault="00AE5B6C" w:rsidP="00AE5B6C">
      <w:pPr>
        <w:pStyle w:val="ListParagraph"/>
        <w:numPr>
          <w:ilvl w:val="0"/>
          <w:numId w:val="14"/>
        </w:numPr>
        <w:rPr>
          <w:rFonts w:ascii="Times New Roman" w:hAnsi="Times New Roman"/>
          <w:b/>
          <w:bCs/>
          <w:sz w:val="18"/>
          <w:szCs w:val="18"/>
          <w:lang w:val="en-IN"/>
        </w:rPr>
      </w:pPr>
      <w:r w:rsidRPr="00FE0641">
        <w:rPr>
          <w:rFonts w:ascii="Times New Roman" w:hAnsi="Times New Roman"/>
          <w:b/>
          <w:bCs/>
          <w:sz w:val="18"/>
          <w:szCs w:val="18"/>
          <w:lang w:val="en-IN"/>
        </w:rPr>
        <w:t xml:space="preserve">Organized </w:t>
      </w:r>
      <w:r w:rsidRPr="00FE0641">
        <w:rPr>
          <w:rFonts w:ascii="Times New Roman" w:hAnsi="Times New Roman"/>
          <w:sz w:val="18"/>
          <w:szCs w:val="18"/>
          <w:lang w:val="en-IN"/>
        </w:rPr>
        <w:t>the annual computer fest, “NEXUS”.</w:t>
      </w:r>
    </w:p>
    <w:p w14:paraId="0BEC25C9" w14:textId="77777777" w:rsidR="00A25793" w:rsidRPr="00344EFB" w:rsidRDefault="009C0120" w:rsidP="00344EFB">
      <w:pPr>
        <w:pStyle w:val="SectionTitle"/>
        <w:pBdr>
          <w:bottom w:val="none" w:sz="0" w:space="0" w:color="auto"/>
        </w:pBdr>
        <w:spacing w:before="60" w:after="60" w:line="300" w:lineRule="exact"/>
        <w:jc w:val="both"/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noProof/>
          <w:sz w:val="18"/>
          <w:szCs w:val="18"/>
          <w:lang w:val="en-IN" w:eastAsia="en-IN" w:bidi="hi-IN"/>
        </w:rPr>
        <w:pict w14:anchorId="558B5AEC">
          <v:shape id="_x0000_s1048" type="#_x0000_t32" style="position:absolute;left:0;text-align:left;margin-left:-3.75pt;margin-top:18.95pt;width:510.45pt;height:.05pt;z-index:251682816" o:connectortype="straight" strokecolor="black [3213]" strokeweight="1.25pt"/>
        </w:pict>
      </w:r>
      <w:r w:rsidR="00A25793">
        <w:rPr>
          <w:rFonts w:ascii="Times New Roman" w:hAnsi="Times New Roman"/>
          <w:b/>
          <w:bCs/>
          <w:sz w:val="18"/>
          <w:szCs w:val="18"/>
        </w:rPr>
        <w:t>Trainings and skill sets</w:t>
      </w:r>
    </w:p>
    <w:p w14:paraId="7D72557A" w14:textId="77777777" w:rsidR="00A25793" w:rsidRPr="00FE0641" w:rsidRDefault="00A25793" w:rsidP="00A25793">
      <w:pPr>
        <w:pStyle w:val="Achievement"/>
        <w:numPr>
          <w:ilvl w:val="0"/>
          <w:numId w:val="20"/>
        </w:numPr>
        <w:spacing w:after="0" w:line="240" w:lineRule="auto"/>
        <w:rPr>
          <w:rFonts w:ascii="Times New Roman" w:hAnsi="Times New Roman"/>
          <w:b/>
          <w:bCs/>
          <w:sz w:val="18"/>
          <w:szCs w:val="18"/>
        </w:rPr>
      </w:pPr>
      <w:r w:rsidRPr="00FE0641">
        <w:rPr>
          <w:rFonts w:ascii="Times New Roman" w:hAnsi="Times New Roman"/>
          <w:b/>
          <w:bCs/>
          <w:sz w:val="18"/>
          <w:szCs w:val="18"/>
        </w:rPr>
        <w:t xml:space="preserve">Algorithms and Data Structures – </w:t>
      </w:r>
      <w:r w:rsidRPr="00FE0641">
        <w:rPr>
          <w:rFonts w:ascii="Times New Roman" w:hAnsi="Times New Roman"/>
          <w:sz w:val="18"/>
          <w:szCs w:val="18"/>
        </w:rPr>
        <w:t xml:space="preserve">Experience in advanced algorithms and data structures like </w:t>
      </w:r>
      <w:r w:rsidRPr="00FE0641">
        <w:rPr>
          <w:rFonts w:ascii="Times New Roman" w:hAnsi="Times New Roman"/>
          <w:b/>
          <w:bCs/>
          <w:sz w:val="18"/>
          <w:szCs w:val="18"/>
        </w:rPr>
        <w:t>graphs, trees, segment trees, DP.</w:t>
      </w:r>
    </w:p>
    <w:p w14:paraId="264611C6" w14:textId="77777777" w:rsidR="00A25793" w:rsidRPr="00FE0641" w:rsidRDefault="00A25793" w:rsidP="00A25793">
      <w:pPr>
        <w:pStyle w:val="Achievement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FE0641">
        <w:rPr>
          <w:rFonts w:ascii="Times New Roman" w:hAnsi="Times New Roman"/>
          <w:b/>
          <w:bCs/>
          <w:sz w:val="18"/>
          <w:szCs w:val="18"/>
        </w:rPr>
        <w:t>Competitive Programming</w:t>
      </w:r>
      <w:r w:rsidRPr="00FE0641">
        <w:rPr>
          <w:rFonts w:ascii="Times New Roman" w:hAnsi="Times New Roman"/>
          <w:sz w:val="18"/>
          <w:szCs w:val="18"/>
        </w:rPr>
        <w:t xml:space="preserve"> experience with </w:t>
      </w:r>
      <w:r w:rsidRPr="00FE0641">
        <w:rPr>
          <w:rFonts w:ascii="Times New Roman" w:hAnsi="Times New Roman"/>
          <w:b/>
          <w:bCs/>
          <w:sz w:val="18"/>
          <w:szCs w:val="18"/>
        </w:rPr>
        <w:t>hackerrank.com</w:t>
      </w:r>
      <w:r w:rsidRPr="00FE0641">
        <w:rPr>
          <w:rFonts w:ascii="Times New Roman" w:hAnsi="Times New Roman"/>
          <w:sz w:val="18"/>
          <w:szCs w:val="18"/>
        </w:rPr>
        <w:t xml:space="preserve"> and </w:t>
      </w:r>
      <w:r w:rsidRPr="00FE0641">
        <w:rPr>
          <w:rFonts w:ascii="Times New Roman" w:hAnsi="Times New Roman"/>
          <w:b/>
          <w:bCs/>
          <w:sz w:val="18"/>
          <w:szCs w:val="18"/>
        </w:rPr>
        <w:t>codechef.com</w:t>
      </w:r>
      <w:r w:rsidRPr="00FE0641">
        <w:rPr>
          <w:rFonts w:ascii="Times New Roman" w:hAnsi="Times New Roman"/>
          <w:sz w:val="18"/>
          <w:szCs w:val="18"/>
        </w:rPr>
        <w:t xml:space="preserve"> for over </w:t>
      </w:r>
      <w:r w:rsidRPr="00FE0641">
        <w:rPr>
          <w:rFonts w:ascii="Times New Roman" w:hAnsi="Times New Roman"/>
          <w:b/>
          <w:bCs/>
          <w:sz w:val="18"/>
          <w:szCs w:val="18"/>
        </w:rPr>
        <w:t>2 years</w:t>
      </w:r>
      <w:r w:rsidRPr="00FE0641">
        <w:rPr>
          <w:rFonts w:ascii="Times New Roman" w:hAnsi="Times New Roman"/>
          <w:sz w:val="18"/>
          <w:szCs w:val="18"/>
        </w:rPr>
        <w:t>.</w:t>
      </w:r>
    </w:p>
    <w:p w14:paraId="6924947F" w14:textId="77777777" w:rsidR="00A25793" w:rsidRPr="00FE0641" w:rsidRDefault="00AE5B6C" w:rsidP="00A25793">
      <w:pPr>
        <w:pStyle w:val="Achievement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FE0641">
        <w:rPr>
          <w:rFonts w:ascii="Times New Roman" w:hAnsi="Times New Roman"/>
          <w:b/>
          <w:bCs/>
          <w:sz w:val="18"/>
          <w:szCs w:val="18"/>
        </w:rPr>
        <w:t>C and C++</w:t>
      </w:r>
      <w:r w:rsidR="00A25793" w:rsidRPr="00FE0641">
        <w:rPr>
          <w:rFonts w:ascii="Times New Roman" w:hAnsi="Times New Roman"/>
          <w:b/>
          <w:bCs/>
          <w:sz w:val="18"/>
          <w:szCs w:val="18"/>
        </w:rPr>
        <w:t xml:space="preserve"> </w:t>
      </w:r>
      <w:r w:rsidRPr="00FE0641">
        <w:rPr>
          <w:rFonts w:ascii="Times New Roman" w:hAnsi="Times New Roman"/>
          <w:b/>
          <w:bCs/>
          <w:sz w:val="18"/>
          <w:szCs w:val="18"/>
        </w:rPr>
        <w:t xml:space="preserve">- </w:t>
      </w:r>
      <w:r w:rsidR="00A25793" w:rsidRPr="00FE0641">
        <w:rPr>
          <w:rFonts w:ascii="Times New Roman" w:hAnsi="Times New Roman"/>
          <w:b/>
          <w:bCs/>
          <w:sz w:val="18"/>
          <w:szCs w:val="18"/>
        </w:rPr>
        <w:t xml:space="preserve">3 years </w:t>
      </w:r>
      <w:r w:rsidR="00A25793" w:rsidRPr="00FE0641">
        <w:rPr>
          <w:rFonts w:ascii="Times New Roman" w:hAnsi="Times New Roman"/>
          <w:sz w:val="18"/>
          <w:szCs w:val="18"/>
        </w:rPr>
        <w:t>of experience</w:t>
      </w:r>
    </w:p>
    <w:p w14:paraId="3B61B57D" w14:textId="77777777" w:rsidR="00A25793" w:rsidRPr="00FE0641" w:rsidRDefault="00A25793" w:rsidP="00A25793">
      <w:pPr>
        <w:pStyle w:val="Achievement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FE0641">
        <w:rPr>
          <w:rFonts w:ascii="Times New Roman" w:hAnsi="Times New Roman"/>
          <w:sz w:val="18"/>
          <w:szCs w:val="18"/>
        </w:rPr>
        <w:t xml:space="preserve">Attended a </w:t>
      </w:r>
      <w:r w:rsidRPr="00FE0641">
        <w:rPr>
          <w:rFonts w:ascii="Times New Roman" w:hAnsi="Times New Roman"/>
          <w:b/>
          <w:bCs/>
          <w:sz w:val="18"/>
          <w:szCs w:val="18"/>
        </w:rPr>
        <w:t>Programming Workshop for Competitive Programming</w:t>
      </w:r>
      <w:r w:rsidRPr="00FE0641">
        <w:rPr>
          <w:rFonts w:ascii="Times New Roman" w:hAnsi="Times New Roman"/>
          <w:sz w:val="18"/>
          <w:szCs w:val="18"/>
        </w:rPr>
        <w:t xml:space="preserve"> at IIIT Delhi from 20</w:t>
      </w:r>
      <w:r w:rsidRPr="00FE0641">
        <w:rPr>
          <w:rFonts w:ascii="Times New Roman" w:hAnsi="Times New Roman"/>
          <w:sz w:val="18"/>
          <w:szCs w:val="18"/>
          <w:vertAlign w:val="superscript"/>
        </w:rPr>
        <w:t>th</w:t>
      </w:r>
      <w:r w:rsidRPr="00FE0641">
        <w:rPr>
          <w:rFonts w:ascii="Times New Roman" w:hAnsi="Times New Roman"/>
          <w:sz w:val="18"/>
          <w:szCs w:val="18"/>
        </w:rPr>
        <w:t xml:space="preserve"> October to 31</w:t>
      </w:r>
      <w:r w:rsidRPr="00FE0641">
        <w:rPr>
          <w:rFonts w:ascii="Times New Roman" w:hAnsi="Times New Roman"/>
          <w:sz w:val="18"/>
          <w:szCs w:val="18"/>
          <w:vertAlign w:val="superscript"/>
        </w:rPr>
        <w:t>st</w:t>
      </w:r>
      <w:r w:rsidRPr="00FE0641">
        <w:rPr>
          <w:rFonts w:ascii="Times New Roman" w:hAnsi="Times New Roman"/>
          <w:sz w:val="18"/>
          <w:szCs w:val="18"/>
        </w:rPr>
        <w:t xml:space="preserve"> October.</w:t>
      </w:r>
    </w:p>
    <w:p w14:paraId="2E7C3EB9" w14:textId="77777777" w:rsidR="00A25793" w:rsidRPr="00FE0641" w:rsidRDefault="00AE5B6C" w:rsidP="00A25793">
      <w:pPr>
        <w:pStyle w:val="Achievement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FE0641">
        <w:rPr>
          <w:rFonts w:ascii="Times New Roman" w:hAnsi="Times New Roman"/>
          <w:b/>
          <w:bCs/>
          <w:sz w:val="18"/>
          <w:szCs w:val="18"/>
        </w:rPr>
        <w:t xml:space="preserve">JAVA – </w:t>
      </w:r>
      <w:r w:rsidRPr="00FE0641">
        <w:rPr>
          <w:rFonts w:ascii="Times New Roman" w:hAnsi="Times New Roman"/>
          <w:sz w:val="18"/>
          <w:szCs w:val="18"/>
        </w:rPr>
        <w:t>Good command and experience in the language.</w:t>
      </w:r>
    </w:p>
    <w:p w14:paraId="6F7F0F87" w14:textId="77777777" w:rsidR="00A25793" w:rsidRPr="00FE0641" w:rsidRDefault="00A25793" w:rsidP="00A25793">
      <w:pPr>
        <w:pStyle w:val="Achievement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FE0641">
        <w:rPr>
          <w:rFonts w:ascii="Times New Roman" w:hAnsi="Times New Roman"/>
          <w:sz w:val="18"/>
          <w:szCs w:val="18"/>
        </w:rPr>
        <w:t xml:space="preserve">3 years of experience in </w:t>
      </w:r>
      <w:r w:rsidRPr="00FE0641">
        <w:rPr>
          <w:rFonts w:ascii="Times New Roman" w:hAnsi="Times New Roman"/>
          <w:b/>
          <w:bCs/>
          <w:sz w:val="18"/>
          <w:szCs w:val="18"/>
        </w:rPr>
        <w:t>‘Adobe After Effects’.</w:t>
      </w:r>
    </w:p>
    <w:p w14:paraId="7883A374" w14:textId="77777777" w:rsidR="00A25793" w:rsidRPr="00FE0641" w:rsidRDefault="00A25793" w:rsidP="00A25793">
      <w:pPr>
        <w:pStyle w:val="Achievement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FE0641">
        <w:rPr>
          <w:rFonts w:ascii="Times New Roman" w:hAnsi="Times New Roman"/>
          <w:sz w:val="18"/>
          <w:szCs w:val="18"/>
        </w:rPr>
        <w:t xml:space="preserve">Vast knowledge and experience in </w:t>
      </w:r>
      <w:r w:rsidRPr="00FE0641">
        <w:rPr>
          <w:rFonts w:ascii="Times New Roman" w:hAnsi="Times New Roman"/>
          <w:b/>
          <w:bCs/>
          <w:sz w:val="18"/>
          <w:szCs w:val="18"/>
        </w:rPr>
        <w:t>‘Adobe Premiere Pro’.</w:t>
      </w:r>
    </w:p>
    <w:p w14:paraId="6D228B41" w14:textId="77777777" w:rsidR="00A25793" w:rsidRPr="00FE0641" w:rsidRDefault="00A25793" w:rsidP="00A25793">
      <w:pPr>
        <w:pStyle w:val="Achievement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FE0641">
        <w:rPr>
          <w:rFonts w:ascii="Times New Roman" w:hAnsi="Times New Roman"/>
          <w:sz w:val="18"/>
          <w:szCs w:val="18"/>
        </w:rPr>
        <w:t xml:space="preserve">Basic knowledge of </w:t>
      </w:r>
      <w:r w:rsidRPr="00FE0641">
        <w:rPr>
          <w:rFonts w:ascii="Times New Roman" w:hAnsi="Times New Roman"/>
          <w:b/>
          <w:bCs/>
          <w:sz w:val="18"/>
          <w:szCs w:val="18"/>
        </w:rPr>
        <w:t>HTML</w:t>
      </w:r>
      <w:r w:rsidRPr="00FE0641">
        <w:rPr>
          <w:rFonts w:ascii="Times New Roman" w:hAnsi="Times New Roman"/>
          <w:sz w:val="18"/>
          <w:szCs w:val="18"/>
        </w:rPr>
        <w:t>.</w:t>
      </w:r>
    </w:p>
    <w:p w14:paraId="61452F07" w14:textId="77777777" w:rsidR="00A25793" w:rsidRPr="00FE0641" w:rsidRDefault="00AE5B6C" w:rsidP="00A25793">
      <w:pPr>
        <w:pStyle w:val="Achievement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FE0641">
        <w:rPr>
          <w:rFonts w:ascii="Times New Roman" w:hAnsi="Times New Roman"/>
          <w:sz w:val="18"/>
          <w:szCs w:val="18"/>
        </w:rPr>
        <w:t xml:space="preserve">Good Command over </w:t>
      </w:r>
      <w:r w:rsidR="00A25793" w:rsidRPr="00FE0641">
        <w:rPr>
          <w:rFonts w:ascii="Times New Roman" w:hAnsi="Times New Roman"/>
          <w:b/>
          <w:bCs/>
          <w:sz w:val="18"/>
          <w:szCs w:val="18"/>
        </w:rPr>
        <w:t>‘SQL’</w:t>
      </w:r>
      <w:r w:rsidR="00A25793" w:rsidRPr="00FE0641">
        <w:rPr>
          <w:rFonts w:ascii="Times New Roman" w:hAnsi="Times New Roman"/>
          <w:sz w:val="18"/>
          <w:szCs w:val="18"/>
        </w:rPr>
        <w:t>.</w:t>
      </w:r>
    </w:p>
    <w:p w14:paraId="362A0778" w14:textId="77777777" w:rsidR="00A25793" w:rsidRDefault="00A25793" w:rsidP="00CE4136">
      <w:pPr>
        <w:rPr>
          <w:rFonts w:ascii="Times New Roman" w:hAnsi="Times New Roman"/>
          <w:b/>
          <w:bCs/>
          <w:noProof/>
          <w:sz w:val="18"/>
          <w:szCs w:val="18"/>
        </w:rPr>
      </w:pPr>
    </w:p>
    <w:p w14:paraId="056D5DF7" w14:textId="77777777" w:rsidR="00CE4136" w:rsidRPr="00BB27D4" w:rsidRDefault="00FE0641" w:rsidP="00CE4136">
      <w:pPr>
        <w:rPr>
          <w:rFonts w:ascii="Times New Roman" w:hAnsi="Times New Roman"/>
          <w:b/>
          <w:bCs/>
          <w:noProof/>
          <w:sz w:val="18"/>
          <w:szCs w:val="18"/>
        </w:rPr>
      </w:pPr>
      <w:r w:rsidRPr="00FE0641">
        <w:rPr>
          <w:rFonts w:ascii="Times New Roman" w:hAnsi="Times New Roman"/>
          <w:b/>
          <w:bCs/>
          <w:noProof/>
          <w:sz w:val="18"/>
          <w:szCs w:val="18"/>
        </w:rPr>
        <w:pict w14:anchorId="5E2BFE67">
          <v:shape id="_x0000_s1040" type="#_x0000_t32" style="position:absolute;left:0;text-align:left;margin-left:-1.3pt;margin-top:8.45pt;width:510.45pt;height:.05pt;z-index:251669504" o:connectortype="straight" strokecolor="black [3213]" strokeweight="1.25pt"/>
        </w:pict>
      </w:r>
      <w:r w:rsidR="00CE4136" w:rsidRPr="00BB27D4">
        <w:rPr>
          <w:rFonts w:ascii="Times New Roman" w:hAnsi="Times New Roman"/>
          <w:b/>
          <w:bCs/>
          <w:noProof/>
          <w:sz w:val="18"/>
          <w:szCs w:val="18"/>
        </w:rPr>
        <w:t>VOLUNTEERING ACTIVITIES</w:t>
      </w:r>
    </w:p>
    <w:p w14:paraId="4FBA7843" w14:textId="77777777" w:rsidR="00FE0641" w:rsidRPr="00FE0641" w:rsidRDefault="00FE0641" w:rsidP="00FE0641">
      <w:pPr>
        <w:ind w:left="720"/>
        <w:rPr>
          <w:rFonts w:ascii="Times New Roman" w:hAnsi="Times New Roman"/>
          <w:noProof/>
          <w:sz w:val="18"/>
          <w:szCs w:val="18"/>
        </w:rPr>
      </w:pPr>
    </w:p>
    <w:p w14:paraId="3FA490A2" w14:textId="77777777" w:rsidR="00F414E4" w:rsidRPr="00FE0641" w:rsidRDefault="008B4CEC" w:rsidP="00F414E4">
      <w:pPr>
        <w:numPr>
          <w:ilvl w:val="0"/>
          <w:numId w:val="10"/>
        </w:numPr>
        <w:rPr>
          <w:rFonts w:ascii="Times New Roman" w:hAnsi="Times New Roman"/>
          <w:noProof/>
          <w:sz w:val="18"/>
          <w:szCs w:val="18"/>
        </w:rPr>
      </w:pPr>
      <w:r w:rsidRPr="00FE0641">
        <w:rPr>
          <w:rFonts w:ascii="Times New Roman" w:hAnsi="Times New Roman"/>
          <w:noProof/>
          <w:sz w:val="18"/>
          <w:szCs w:val="18"/>
          <w:lang w:val="en-IN"/>
        </w:rPr>
        <w:t xml:space="preserve">Mentored ‘special children’ under </w:t>
      </w:r>
      <w:r w:rsidR="00606178" w:rsidRPr="00FE0641">
        <w:rPr>
          <w:rFonts w:ascii="Times New Roman" w:hAnsi="Times New Roman"/>
          <w:noProof/>
          <w:sz w:val="18"/>
          <w:szCs w:val="18"/>
          <w:lang w:val="en-IN"/>
        </w:rPr>
        <w:t xml:space="preserve">various categories such as </w:t>
      </w:r>
      <w:r w:rsidR="00606178" w:rsidRPr="00FE0641">
        <w:rPr>
          <w:rFonts w:ascii="Times New Roman" w:hAnsi="Times New Roman"/>
          <w:b/>
          <w:bCs/>
          <w:noProof/>
          <w:sz w:val="18"/>
          <w:szCs w:val="18"/>
          <w:lang w:val="en-IN"/>
        </w:rPr>
        <w:t>ADHD, Cerebral Palsy, Down Syndrome, Autism, Learning Deficiency</w:t>
      </w:r>
      <w:r w:rsidR="00606178" w:rsidRPr="00FE0641">
        <w:rPr>
          <w:rFonts w:ascii="Times New Roman" w:hAnsi="Times New Roman"/>
          <w:noProof/>
          <w:sz w:val="18"/>
          <w:szCs w:val="18"/>
          <w:lang w:val="en-IN"/>
        </w:rPr>
        <w:t xml:space="preserve"> etc. under the guidance of Sharmi</w:t>
      </w:r>
      <w:r w:rsidRPr="00FE0641">
        <w:rPr>
          <w:rFonts w:ascii="Times New Roman" w:hAnsi="Times New Roman"/>
          <w:noProof/>
          <w:sz w:val="18"/>
          <w:szCs w:val="18"/>
          <w:lang w:val="en-IN"/>
        </w:rPr>
        <w:t>la Shekhar, a special educator(</w:t>
      </w:r>
      <w:r w:rsidR="00606178" w:rsidRPr="00FE0641">
        <w:rPr>
          <w:rFonts w:ascii="Times New Roman" w:hAnsi="Times New Roman"/>
          <w:noProof/>
          <w:sz w:val="18"/>
          <w:szCs w:val="18"/>
          <w:lang w:val="en-IN"/>
        </w:rPr>
        <w:t xml:space="preserve">RCI </w:t>
      </w:r>
      <w:r w:rsidR="00AF5E7F" w:rsidRPr="00FE0641">
        <w:rPr>
          <w:rFonts w:ascii="Times New Roman" w:hAnsi="Times New Roman"/>
          <w:noProof/>
          <w:sz w:val="18"/>
          <w:szCs w:val="18"/>
          <w:lang w:val="en-IN"/>
        </w:rPr>
        <w:t xml:space="preserve">Registration </w:t>
      </w:r>
      <w:r w:rsidR="00606178" w:rsidRPr="00FE0641">
        <w:rPr>
          <w:rFonts w:ascii="Times New Roman" w:hAnsi="Times New Roman"/>
          <w:noProof/>
          <w:sz w:val="18"/>
          <w:szCs w:val="18"/>
          <w:lang w:val="en-IN"/>
        </w:rPr>
        <w:t>Number:</w:t>
      </w:r>
      <w:r w:rsidR="00AF5E7F" w:rsidRPr="00FE0641">
        <w:rPr>
          <w:rFonts w:ascii="Times New Roman" w:hAnsi="Times New Roman"/>
          <w:noProof/>
          <w:sz w:val="18"/>
          <w:szCs w:val="18"/>
          <w:lang w:val="en-IN"/>
        </w:rPr>
        <w:t>A43737).</w:t>
      </w:r>
      <w:r w:rsidR="00344EFB" w:rsidRPr="00FE0641">
        <w:rPr>
          <w:rFonts w:ascii="Times New Roman" w:hAnsi="Times New Roman"/>
          <w:noProof/>
          <w:sz w:val="18"/>
          <w:szCs w:val="18"/>
          <w:lang w:val="en-IN"/>
        </w:rPr>
        <w:t xml:space="preserve"> </w:t>
      </w:r>
      <w:r w:rsidR="00381515" w:rsidRPr="00FE0641">
        <w:rPr>
          <w:rFonts w:ascii="Times New Roman" w:hAnsi="Times New Roman"/>
          <w:noProof/>
          <w:sz w:val="18"/>
          <w:szCs w:val="18"/>
          <w:lang w:val="en-IN"/>
        </w:rPr>
        <w:t xml:space="preserve"> </w:t>
      </w:r>
      <w:r w:rsidR="00F414E4" w:rsidRPr="00FE0641">
        <w:rPr>
          <w:rFonts w:ascii="Times New Roman" w:hAnsi="Times New Roman"/>
          <w:noProof/>
          <w:sz w:val="18"/>
          <w:szCs w:val="18"/>
          <w:lang w:val="en-IN"/>
        </w:rPr>
        <w:t>(13</w:t>
      </w:r>
      <w:r w:rsidR="00F414E4" w:rsidRPr="00FE0641">
        <w:rPr>
          <w:rFonts w:ascii="Times New Roman" w:hAnsi="Times New Roman"/>
          <w:noProof/>
          <w:sz w:val="18"/>
          <w:szCs w:val="18"/>
          <w:vertAlign w:val="superscript"/>
          <w:lang w:val="en-IN"/>
        </w:rPr>
        <w:t>th</w:t>
      </w:r>
      <w:r w:rsidR="00F414E4" w:rsidRPr="00FE0641">
        <w:rPr>
          <w:rFonts w:ascii="Times New Roman" w:hAnsi="Times New Roman"/>
          <w:noProof/>
          <w:sz w:val="18"/>
          <w:szCs w:val="18"/>
          <w:lang w:val="en-IN"/>
        </w:rPr>
        <w:t xml:space="preserve"> April’15-7</w:t>
      </w:r>
      <w:r w:rsidR="00F414E4" w:rsidRPr="00FE0641">
        <w:rPr>
          <w:rFonts w:ascii="Times New Roman" w:hAnsi="Times New Roman"/>
          <w:noProof/>
          <w:sz w:val="18"/>
          <w:szCs w:val="18"/>
          <w:vertAlign w:val="superscript"/>
          <w:lang w:val="en-IN"/>
        </w:rPr>
        <w:t>th</w:t>
      </w:r>
      <w:r w:rsidR="00F414E4" w:rsidRPr="00FE0641">
        <w:rPr>
          <w:rFonts w:ascii="Times New Roman" w:hAnsi="Times New Roman"/>
          <w:noProof/>
          <w:sz w:val="18"/>
          <w:szCs w:val="18"/>
          <w:lang w:val="en-IN"/>
        </w:rPr>
        <w:t xml:space="preserve"> May’15)</w:t>
      </w:r>
    </w:p>
    <w:p w14:paraId="274D7F14" w14:textId="77777777" w:rsidR="004B32AC" w:rsidRPr="00FE0641" w:rsidRDefault="004B32AC" w:rsidP="00F414E4">
      <w:pPr>
        <w:numPr>
          <w:ilvl w:val="0"/>
          <w:numId w:val="10"/>
        </w:numPr>
        <w:rPr>
          <w:rFonts w:ascii="Times New Roman" w:hAnsi="Times New Roman"/>
          <w:noProof/>
          <w:sz w:val="18"/>
          <w:szCs w:val="18"/>
        </w:rPr>
      </w:pPr>
      <w:r w:rsidRPr="00FE0641">
        <w:rPr>
          <w:rFonts w:ascii="Times New Roman" w:hAnsi="Times New Roman"/>
          <w:noProof/>
          <w:sz w:val="18"/>
          <w:szCs w:val="18"/>
          <w:lang w:val="en-IN"/>
        </w:rPr>
        <w:t>Taught Poor children at home for free (250 hours).</w:t>
      </w:r>
    </w:p>
    <w:p w14:paraId="6310EF24" w14:textId="77777777" w:rsidR="00FC2208" w:rsidRPr="00FE0641" w:rsidRDefault="004B32AC" w:rsidP="00F414E4">
      <w:pPr>
        <w:numPr>
          <w:ilvl w:val="0"/>
          <w:numId w:val="10"/>
        </w:numPr>
        <w:rPr>
          <w:rFonts w:ascii="Times New Roman" w:hAnsi="Times New Roman"/>
          <w:noProof/>
          <w:sz w:val="18"/>
          <w:szCs w:val="18"/>
        </w:rPr>
      </w:pPr>
      <w:r w:rsidRPr="00FE0641">
        <w:rPr>
          <w:rFonts w:ascii="Times New Roman" w:hAnsi="Times New Roman"/>
          <w:noProof/>
          <w:sz w:val="18"/>
          <w:szCs w:val="18"/>
          <w:lang w:val="en-IN"/>
        </w:rPr>
        <w:t>Took part in Swachh Bharat Abhiyaan. Went to street to street cleaning the roads along with other students and faculty members of Delhi Public School, Greater Noida.</w:t>
      </w:r>
    </w:p>
    <w:p w14:paraId="1BB31FDB" w14:textId="77777777" w:rsidR="009409AA" w:rsidRDefault="009409AA" w:rsidP="00F414E4">
      <w:pPr>
        <w:rPr>
          <w:rFonts w:ascii="Times New Roman" w:hAnsi="Times New Roman"/>
          <w:noProof/>
          <w:sz w:val="18"/>
          <w:szCs w:val="18"/>
          <w:lang w:val="en-IN"/>
        </w:rPr>
      </w:pPr>
    </w:p>
    <w:p w14:paraId="41D9DDFD" w14:textId="77777777" w:rsidR="00196EDD" w:rsidRPr="00F414E4" w:rsidRDefault="00FE0641" w:rsidP="00F414E4">
      <w:pPr>
        <w:rPr>
          <w:rFonts w:ascii="Times New Roman" w:hAnsi="Times New Roman"/>
          <w:noProof/>
          <w:sz w:val="18"/>
          <w:szCs w:val="18"/>
        </w:rPr>
      </w:pPr>
      <w:r>
        <w:rPr>
          <w:rFonts w:ascii="Times New Roman" w:hAnsi="Times New Roman"/>
          <w:b/>
          <w:bCs/>
          <w:noProof/>
          <w:sz w:val="20"/>
          <w:lang w:val="en-IN" w:eastAsia="en-IN" w:bidi="hi-IN"/>
        </w:rPr>
        <w:pict w14:anchorId="58CB9A1F">
          <v:shape id="_x0000_s1041" type="#_x0000_t32" style="position:absolute;left:0;text-align:left;margin-left:4.2pt;margin-top:8.8pt;width:510.45pt;height:.05pt;z-index:251670528" o:connectortype="straight" strokecolor="black [3213]" strokeweight="1.25pt"/>
        </w:pict>
      </w:r>
      <w:r w:rsidR="00F414E4" w:rsidRPr="00F414E4">
        <w:rPr>
          <w:rFonts w:ascii="Times New Roman" w:hAnsi="Times New Roman"/>
          <w:noProof/>
          <w:sz w:val="18"/>
          <w:szCs w:val="18"/>
          <w:lang w:val="en-IN"/>
        </w:rPr>
        <w:t xml:space="preserve"> </w:t>
      </w:r>
      <w:r w:rsidR="00A25793">
        <w:rPr>
          <w:rFonts w:ascii="Times New Roman" w:hAnsi="Times New Roman"/>
          <w:b/>
          <w:bCs/>
          <w:noProof/>
          <w:sz w:val="18"/>
          <w:szCs w:val="18"/>
          <w:lang w:val="en-IN"/>
        </w:rPr>
        <w:t xml:space="preserve">INDEPENDENT </w:t>
      </w:r>
      <w:r w:rsidR="00A25793">
        <w:rPr>
          <w:rFonts w:ascii="Times New Roman" w:hAnsi="Times New Roman"/>
          <w:b/>
          <w:bCs/>
          <w:sz w:val="18"/>
          <w:szCs w:val="18"/>
        </w:rPr>
        <w:t>PROJECTS</w:t>
      </w:r>
      <w:bookmarkStart w:id="0" w:name="_GoBack"/>
      <w:bookmarkEnd w:id="0"/>
    </w:p>
    <w:p w14:paraId="5E260D0C" w14:textId="77777777" w:rsidR="00FE0641" w:rsidRPr="00FE0641" w:rsidRDefault="00FE0641" w:rsidP="00FE0641">
      <w:pPr>
        <w:ind w:left="720"/>
        <w:rPr>
          <w:rFonts w:ascii="Times New Roman" w:hAnsi="Times New Roman"/>
          <w:sz w:val="18"/>
          <w:szCs w:val="18"/>
          <w:lang w:val="en-IN"/>
        </w:rPr>
      </w:pPr>
    </w:p>
    <w:p w14:paraId="74CF72E7" w14:textId="77777777" w:rsidR="00EA0544" w:rsidRPr="00FE0641" w:rsidRDefault="004B32AC" w:rsidP="00C04E6C">
      <w:pPr>
        <w:numPr>
          <w:ilvl w:val="0"/>
          <w:numId w:val="5"/>
        </w:numPr>
        <w:rPr>
          <w:rFonts w:ascii="Times New Roman" w:hAnsi="Times New Roman"/>
          <w:sz w:val="18"/>
          <w:szCs w:val="18"/>
          <w:lang w:val="en-IN"/>
        </w:rPr>
      </w:pPr>
      <w:r w:rsidRPr="00344EFB">
        <w:rPr>
          <w:rFonts w:ascii="Times New Roman" w:hAnsi="Times New Roman"/>
          <w:b/>
          <w:sz w:val="20"/>
          <w:lang w:val="en-IN"/>
        </w:rPr>
        <w:t>C</w:t>
      </w:r>
      <w:r w:rsidRPr="00FE0641">
        <w:rPr>
          <w:rFonts w:ascii="Times New Roman" w:hAnsi="Times New Roman"/>
          <w:b/>
          <w:sz w:val="18"/>
          <w:szCs w:val="18"/>
          <w:lang w:val="en-IN"/>
        </w:rPr>
        <w:t xml:space="preserve">reated </w:t>
      </w:r>
      <w:r w:rsidRPr="00FE0641">
        <w:rPr>
          <w:rFonts w:ascii="Times New Roman" w:hAnsi="Times New Roman"/>
          <w:bCs/>
          <w:sz w:val="18"/>
          <w:szCs w:val="18"/>
          <w:lang w:val="en-IN"/>
        </w:rPr>
        <w:t xml:space="preserve">a detailed database management system to keep records of all the members of a particular institution using </w:t>
      </w:r>
      <w:r w:rsidRPr="00FE0641">
        <w:rPr>
          <w:rFonts w:ascii="Times New Roman" w:hAnsi="Times New Roman"/>
          <w:b/>
          <w:sz w:val="18"/>
          <w:szCs w:val="18"/>
          <w:lang w:val="en-IN"/>
        </w:rPr>
        <w:t>C++</w:t>
      </w:r>
      <w:r w:rsidR="00CC4C9A" w:rsidRPr="00FE0641">
        <w:rPr>
          <w:rFonts w:ascii="Times New Roman" w:hAnsi="Times New Roman"/>
          <w:bCs/>
          <w:sz w:val="18"/>
          <w:szCs w:val="18"/>
          <w:lang w:val="en-IN"/>
        </w:rPr>
        <w:t>.</w:t>
      </w:r>
    </w:p>
    <w:p w14:paraId="5577F72F" w14:textId="77777777" w:rsidR="004B32AC" w:rsidRPr="00FE0641" w:rsidRDefault="004B32AC" w:rsidP="00C04E6C">
      <w:pPr>
        <w:numPr>
          <w:ilvl w:val="0"/>
          <w:numId w:val="5"/>
        </w:numPr>
        <w:rPr>
          <w:rFonts w:ascii="Times New Roman" w:hAnsi="Times New Roman"/>
          <w:sz w:val="18"/>
          <w:szCs w:val="18"/>
          <w:lang w:val="en-IN"/>
        </w:rPr>
      </w:pPr>
      <w:r w:rsidRPr="00FE0641">
        <w:rPr>
          <w:rFonts w:ascii="Times New Roman" w:hAnsi="Times New Roman"/>
          <w:b/>
          <w:bCs/>
          <w:noProof/>
          <w:sz w:val="18"/>
          <w:szCs w:val="18"/>
          <w:lang w:val="en-IN" w:eastAsia="en-IN" w:bidi="hi-IN"/>
        </w:rPr>
        <w:t xml:space="preserve">Developed </w:t>
      </w:r>
      <w:r w:rsidRPr="00FE0641">
        <w:rPr>
          <w:rFonts w:ascii="Times New Roman" w:hAnsi="Times New Roman"/>
          <w:noProof/>
          <w:sz w:val="18"/>
          <w:szCs w:val="18"/>
          <w:lang w:val="en-IN" w:eastAsia="en-IN" w:bidi="hi-IN"/>
        </w:rPr>
        <w:t xml:space="preserve">a game of tic-tac-toe on </w:t>
      </w:r>
      <w:r w:rsidRPr="00FE0641">
        <w:rPr>
          <w:rFonts w:ascii="Times New Roman" w:hAnsi="Times New Roman"/>
          <w:b/>
          <w:bCs/>
          <w:noProof/>
          <w:sz w:val="18"/>
          <w:szCs w:val="18"/>
          <w:lang w:val="en-IN" w:eastAsia="en-IN" w:bidi="hi-IN"/>
        </w:rPr>
        <w:t>C++</w:t>
      </w:r>
      <w:r w:rsidRPr="00FE0641">
        <w:rPr>
          <w:rFonts w:ascii="Times New Roman" w:hAnsi="Times New Roman"/>
          <w:noProof/>
          <w:sz w:val="18"/>
          <w:szCs w:val="18"/>
          <w:lang w:val="en-IN" w:eastAsia="en-IN" w:bidi="hi-IN"/>
        </w:rPr>
        <w:t>. Both single player and double player. The hardest difficulty of s</w:t>
      </w:r>
      <w:r w:rsidR="0031561A" w:rsidRPr="00FE0641">
        <w:rPr>
          <w:rFonts w:ascii="Times New Roman" w:hAnsi="Times New Roman"/>
          <w:noProof/>
          <w:sz w:val="18"/>
          <w:szCs w:val="18"/>
          <w:lang w:val="en-IN" w:eastAsia="en-IN" w:bidi="hi-IN"/>
        </w:rPr>
        <w:t>ingle player was made using min-</w:t>
      </w:r>
      <w:r w:rsidRPr="00FE0641">
        <w:rPr>
          <w:rFonts w:ascii="Times New Roman" w:hAnsi="Times New Roman"/>
          <w:noProof/>
          <w:sz w:val="18"/>
          <w:szCs w:val="18"/>
          <w:lang w:val="en-IN" w:eastAsia="en-IN" w:bidi="hi-IN"/>
        </w:rPr>
        <w:t>max algorithm making the computer bot unbeatable.</w:t>
      </w:r>
    </w:p>
    <w:p w14:paraId="7652BC3C" w14:textId="77777777" w:rsidR="004B32AC" w:rsidRPr="00FE0641" w:rsidRDefault="004B32AC" w:rsidP="00C04E6C">
      <w:pPr>
        <w:numPr>
          <w:ilvl w:val="0"/>
          <w:numId w:val="5"/>
        </w:numPr>
        <w:rPr>
          <w:rFonts w:ascii="Times New Roman" w:hAnsi="Times New Roman"/>
          <w:sz w:val="18"/>
          <w:szCs w:val="18"/>
          <w:lang w:val="en-IN"/>
        </w:rPr>
      </w:pPr>
      <w:r w:rsidRPr="00FE0641">
        <w:rPr>
          <w:rFonts w:ascii="Times New Roman" w:hAnsi="Times New Roman"/>
          <w:b/>
          <w:bCs/>
          <w:noProof/>
          <w:sz w:val="18"/>
          <w:szCs w:val="18"/>
          <w:lang w:val="en-IN" w:eastAsia="en-IN" w:bidi="hi-IN"/>
        </w:rPr>
        <w:t xml:space="preserve">Developed </w:t>
      </w:r>
      <w:r w:rsidRPr="00FE0641">
        <w:rPr>
          <w:rFonts w:ascii="Times New Roman" w:hAnsi="Times New Roman"/>
          <w:noProof/>
          <w:sz w:val="18"/>
          <w:szCs w:val="18"/>
          <w:lang w:val="en-IN" w:eastAsia="en-IN" w:bidi="hi-IN"/>
        </w:rPr>
        <w:t xml:space="preserve">a game of hangman on </w:t>
      </w:r>
      <w:r w:rsidRPr="00FE0641">
        <w:rPr>
          <w:rFonts w:ascii="Times New Roman" w:hAnsi="Times New Roman"/>
          <w:b/>
          <w:bCs/>
          <w:noProof/>
          <w:sz w:val="18"/>
          <w:szCs w:val="18"/>
          <w:lang w:val="en-IN" w:eastAsia="en-IN" w:bidi="hi-IN"/>
        </w:rPr>
        <w:t>C++</w:t>
      </w:r>
      <w:r w:rsidR="00CC4C9A" w:rsidRPr="00FE0641">
        <w:rPr>
          <w:rFonts w:ascii="Times New Roman" w:hAnsi="Times New Roman"/>
          <w:noProof/>
          <w:sz w:val="18"/>
          <w:szCs w:val="18"/>
          <w:lang w:val="en-IN" w:eastAsia="en-IN" w:bidi="hi-IN"/>
        </w:rPr>
        <w:t>.</w:t>
      </w:r>
    </w:p>
    <w:p w14:paraId="5F0C34CB" w14:textId="77777777" w:rsidR="004B32AC" w:rsidRPr="00FE0641" w:rsidRDefault="004B32AC" w:rsidP="00C04E6C">
      <w:pPr>
        <w:numPr>
          <w:ilvl w:val="0"/>
          <w:numId w:val="5"/>
        </w:numPr>
        <w:rPr>
          <w:rFonts w:ascii="Times New Roman" w:hAnsi="Times New Roman"/>
          <w:sz w:val="18"/>
          <w:szCs w:val="18"/>
          <w:lang w:val="en-IN"/>
        </w:rPr>
      </w:pPr>
      <w:r w:rsidRPr="00FE0641">
        <w:rPr>
          <w:rFonts w:ascii="Times New Roman" w:hAnsi="Times New Roman"/>
          <w:b/>
          <w:bCs/>
          <w:noProof/>
          <w:sz w:val="18"/>
          <w:szCs w:val="18"/>
          <w:lang w:val="en-IN" w:eastAsia="en-IN" w:bidi="hi-IN"/>
        </w:rPr>
        <w:t xml:space="preserve">Created </w:t>
      </w:r>
      <w:r w:rsidRPr="00FE0641">
        <w:rPr>
          <w:rFonts w:ascii="Times New Roman" w:hAnsi="Times New Roman"/>
          <w:noProof/>
          <w:sz w:val="18"/>
          <w:szCs w:val="18"/>
          <w:lang w:val="en-IN" w:eastAsia="en-IN" w:bidi="hi-IN"/>
        </w:rPr>
        <w:t>a 2-D platform game</w:t>
      </w:r>
      <w:r w:rsidR="00CC4C9A" w:rsidRPr="00FE0641">
        <w:rPr>
          <w:rFonts w:ascii="Times New Roman" w:hAnsi="Times New Roman"/>
          <w:noProof/>
          <w:sz w:val="18"/>
          <w:szCs w:val="18"/>
          <w:lang w:val="en-IN" w:eastAsia="en-IN" w:bidi="hi-IN"/>
        </w:rPr>
        <w:t>, Maze game, and multiple Quiz games</w:t>
      </w:r>
      <w:r w:rsidRPr="00FE0641">
        <w:rPr>
          <w:rFonts w:ascii="Times New Roman" w:hAnsi="Times New Roman"/>
          <w:noProof/>
          <w:sz w:val="18"/>
          <w:szCs w:val="18"/>
          <w:lang w:val="en-IN" w:eastAsia="en-IN" w:bidi="hi-IN"/>
        </w:rPr>
        <w:t xml:space="preserve"> using </w:t>
      </w:r>
      <w:r w:rsidRPr="00FE0641">
        <w:rPr>
          <w:rFonts w:ascii="Times New Roman" w:hAnsi="Times New Roman"/>
          <w:b/>
          <w:bCs/>
          <w:noProof/>
          <w:sz w:val="18"/>
          <w:szCs w:val="18"/>
          <w:lang w:val="en-IN" w:eastAsia="en-IN" w:bidi="hi-IN"/>
        </w:rPr>
        <w:t>Macromedia Flash</w:t>
      </w:r>
      <w:r w:rsidR="00CC4C9A" w:rsidRPr="00FE0641">
        <w:rPr>
          <w:rFonts w:ascii="Times New Roman" w:hAnsi="Times New Roman"/>
          <w:noProof/>
          <w:sz w:val="18"/>
          <w:szCs w:val="18"/>
          <w:lang w:val="en-IN" w:eastAsia="en-IN" w:bidi="hi-IN"/>
        </w:rPr>
        <w:t>.</w:t>
      </w:r>
    </w:p>
    <w:p w14:paraId="72523845" w14:textId="77777777" w:rsidR="00657C5D" w:rsidRPr="00FE0641" w:rsidRDefault="00CC4C9A" w:rsidP="00A25793">
      <w:pPr>
        <w:numPr>
          <w:ilvl w:val="0"/>
          <w:numId w:val="5"/>
        </w:numPr>
        <w:rPr>
          <w:rFonts w:ascii="Times New Roman" w:hAnsi="Times New Roman"/>
          <w:sz w:val="18"/>
          <w:szCs w:val="18"/>
          <w:lang w:val="en-IN"/>
        </w:rPr>
      </w:pPr>
      <w:r w:rsidRPr="00FE0641">
        <w:rPr>
          <w:rFonts w:ascii="Times New Roman" w:hAnsi="Times New Roman"/>
          <w:b/>
          <w:bCs/>
          <w:noProof/>
          <w:sz w:val="18"/>
          <w:szCs w:val="18"/>
          <w:lang w:val="en-IN" w:eastAsia="en-IN" w:bidi="hi-IN"/>
        </w:rPr>
        <w:t xml:space="preserve">Created </w:t>
      </w:r>
      <w:r w:rsidRPr="00FE0641">
        <w:rPr>
          <w:rFonts w:ascii="Times New Roman" w:hAnsi="Times New Roman"/>
          <w:noProof/>
          <w:sz w:val="18"/>
          <w:szCs w:val="18"/>
          <w:lang w:val="en-IN" w:eastAsia="en-IN" w:bidi="hi-IN"/>
        </w:rPr>
        <w:t xml:space="preserve">a Contra Shooter, and a fruit catching game using </w:t>
      </w:r>
      <w:r w:rsidRPr="00FE0641">
        <w:rPr>
          <w:rFonts w:ascii="Times New Roman" w:hAnsi="Times New Roman"/>
          <w:b/>
          <w:bCs/>
          <w:noProof/>
          <w:sz w:val="18"/>
          <w:szCs w:val="18"/>
          <w:lang w:val="en-IN" w:eastAsia="en-IN" w:bidi="hi-IN"/>
        </w:rPr>
        <w:t>gamemaker</w:t>
      </w:r>
      <w:r w:rsidRPr="00FE0641">
        <w:rPr>
          <w:rFonts w:ascii="Times New Roman" w:hAnsi="Times New Roman"/>
          <w:noProof/>
          <w:sz w:val="18"/>
          <w:szCs w:val="18"/>
          <w:lang w:val="en-IN" w:eastAsia="en-IN" w:bidi="hi-IN"/>
        </w:rPr>
        <w:t>.</w:t>
      </w:r>
    </w:p>
    <w:p w14:paraId="574597D1" w14:textId="77777777" w:rsidR="006872CE" w:rsidRPr="000660CC" w:rsidRDefault="009C0120" w:rsidP="000660CC">
      <w:pPr>
        <w:pStyle w:val="SectionTitle"/>
        <w:pBdr>
          <w:bottom w:val="none" w:sz="0" w:space="0" w:color="auto"/>
        </w:pBdr>
        <w:spacing w:before="60" w:after="60" w:line="300" w:lineRule="exact"/>
        <w:jc w:val="both"/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noProof/>
          <w:sz w:val="18"/>
          <w:szCs w:val="18"/>
          <w:lang w:val="en-IN" w:eastAsia="en-IN" w:bidi="hi-IN"/>
        </w:rPr>
        <w:pict w14:anchorId="15E475E6">
          <v:shape id="_x0000_s1043" type="#_x0000_t32" style="position:absolute;left:0;text-align:left;margin-left:-.55pt;margin-top:16.85pt;width:510.45pt;height:.05pt;z-index:251672576" o:connectortype="straight" strokecolor="black [3213]" strokeweight="1.25pt"/>
        </w:pict>
      </w:r>
      <w:r w:rsidR="00196EDD" w:rsidRPr="00BB27D4">
        <w:rPr>
          <w:rFonts w:ascii="Times New Roman" w:hAnsi="Times New Roman"/>
          <w:b/>
          <w:bCs/>
          <w:sz w:val="18"/>
          <w:szCs w:val="18"/>
        </w:rPr>
        <w:t>extra-curricular activities and achievements</w:t>
      </w:r>
    </w:p>
    <w:p w14:paraId="23DE045F" w14:textId="77777777" w:rsidR="00FE0641" w:rsidRDefault="00FE0641" w:rsidP="00FE0641">
      <w:pPr>
        <w:pStyle w:val="Achievement"/>
        <w:spacing w:after="0" w:line="240" w:lineRule="auto"/>
        <w:ind w:left="720" w:firstLine="0"/>
        <w:rPr>
          <w:rFonts w:ascii="Times New Roman" w:hAnsi="Times New Roman"/>
          <w:sz w:val="18"/>
          <w:szCs w:val="18"/>
        </w:rPr>
      </w:pPr>
    </w:p>
    <w:p w14:paraId="175A6304" w14:textId="77777777" w:rsidR="00BA2C56" w:rsidRPr="00BB27D4" w:rsidRDefault="00BA2C56" w:rsidP="00BA2C56">
      <w:pPr>
        <w:pStyle w:val="Achievement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BB27D4">
        <w:rPr>
          <w:rFonts w:ascii="Times New Roman" w:hAnsi="Times New Roman"/>
          <w:sz w:val="18"/>
          <w:szCs w:val="18"/>
        </w:rPr>
        <w:t>Participated in the ‘</w:t>
      </w:r>
      <w:r w:rsidRPr="00BB27D4">
        <w:rPr>
          <w:rFonts w:ascii="Times New Roman" w:hAnsi="Times New Roman"/>
          <w:b/>
          <w:bCs/>
          <w:sz w:val="18"/>
          <w:szCs w:val="18"/>
        </w:rPr>
        <w:t xml:space="preserve">Indo-German Exchange </w:t>
      </w:r>
      <w:proofErr w:type="spellStart"/>
      <w:r w:rsidRPr="00BB27D4">
        <w:rPr>
          <w:rFonts w:ascii="Times New Roman" w:hAnsi="Times New Roman"/>
          <w:b/>
          <w:bCs/>
          <w:sz w:val="18"/>
          <w:szCs w:val="18"/>
        </w:rPr>
        <w:t>Programme</w:t>
      </w:r>
      <w:proofErr w:type="spellEnd"/>
      <w:r w:rsidR="00477022">
        <w:rPr>
          <w:rFonts w:ascii="Times New Roman" w:hAnsi="Times New Roman"/>
          <w:sz w:val="18"/>
          <w:szCs w:val="18"/>
        </w:rPr>
        <w:t>’ 2012</w:t>
      </w:r>
      <w:r w:rsidRPr="00BB27D4">
        <w:rPr>
          <w:rFonts w:ascii="Times New Roman" w:hAnsi="Times New Roman"/>
          <w:sz w:val="18"/>
          <w:szCs w:val="18"/>
        </w:rPr>
        <w:t xml:space="preserve"> with </w:t>
      </w:r>
      <w:proofErr w:type="spellStart"/>
      <w:r w:rsidRPr="00BB27D4">
        <w:rPr>
          <w:rFonts w:ascii="Times New Roman" w:hAnsi="Times New Roman"/>
          <w:sz w:val="18"/>
          <w:szCs w:val="18"/>
        </w:rPr>
        <w:t>Katherinen</w:t>
      </w:r>
      <w:proofErr w:type="spellEnd"/>
      <w:r w:rsidR="008B4CEC">
        <w:rPr>
          <w:rFonts w:ascii="Times New Roman" w:hAnsi="Times New Roman"/>
          <w:sz w:val="18"/>
          <w:szCs w:val="18"/>
        </w:rPr>
        <w:t xml:space="preserve"> Gymnasium, Ingolstadt, Germany in partnership with Max Mueller </w:t>
      </w:r>
      <w:proofErr w:type="spellStart"/>
      <w:r w:rsidR="008B4CEC">
        <w:rPr>
          <w:rFonts w:ascii="Times New Roman" w:hAnsi="Times New Roman"/>
          <w:sz w:val="18"/>
          <w:szCs w:val="18"/>
        </w:rPr>
        <w:t>Bhavan</w:t>
      </w:r>
      <w:proofErr w:type="spellEnd"/>
      <w:r w:rsidR="008B4CEC">
        <w:rPr>
          <w:rFonts w:ascii="Times New Roman" w:hAnsi="Times New Roman"/>
          <w:sz w:val="18"/>
          <w:szCs w:val="18"/>
        </w:rPr>
        <w:t>(MMB). Awarded 100 euros by MMB.</w:t>
      </w:r>
    </w:p>
    <w:p w14:paraId="01955444" w14:textId="77777777" w:rsidR="003B664D" w:rsidRDefault="003B664D" w:rsidP="003B664D">
      <w:pPr>
        <w:pStyle w:val="Achievement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BB27D4">
        <w:rPr>
          <w:rFonts w:ascii="Times New Roman" w:hAnsi="Times New Roman"/>
          <w:b/>
          <w:bCs/>
          <w:sz w:val="18"/>
          <w:szCs w:val="18"/>
        </w:rPr>
        <w:t>2</w:t>
      </w:r>
      <w:r w:rsidRPr="00477022">
        <w:rPr>
          <w:rFonts w:ascii="Times New Roman" w:hAnsi="Times New Roman"/>
          <w:b/>
          <w:bCs/>
          <w:sz w:val="18"/>
          <w:szCs w:val="18"/>
          <w:vertAlign w:val="superscript"/>
        </w:rPr>
        <w:t>nd</w:t>
      </w:r>
      <w:r w:rsidRPr="00BB27D4">
        <w:rPr>
          <w:rFonts w:ascii="Times New Roman" w:hAnsi="Times New Roman"/>
          <w:b/>
          <w:bCs/>
          <w:sz w:val="18"/>
          <w:szCs w:val="18"/>
        </w:rPr>
        <w:t xml:space="preserve"> position</w:t>
      </w:r>
      <w:r w:rsidRPr="00BB27D4">
        <w:rPr>
          <w:rFonts w:ascii="Times New Roman" w:hAnsi="Times New Roman"/>
          <w:sz w:val="18"/>
          <w:szCs w:val="18"/>
        </w:rPr>
        <w:t xml:space="preserve"> in the ‘</w:t>
      </w:r>
      <w:r w:rsidR="00477022">
        <w:rPr>
          <w:rFonts w:ascii="Times New Roman" w:hAnsi="Times New Roman"/>
          <w:b/>
          <w:bCs/>
          <w:sz w:val="18"/>
          <w:szCs w:val="18"/>
        </w:rPr>
        <w:t>Film Making</w:t>
      </w:r>
      <w:r w:rsidRPr="00BB27D4">
        <w:rPr>
          <w:rFonts w:ascii="Times New Roman" w:hAnsi="Times New Roman"/>
          <w:sz w:val="18"/>
          <w:szCs w:val="18"/>
        </w:rPr>
        <w:t>’</w:t>
      </w:r>
      <w:r w:rsidR="00381515">
        <w:rPr>
          <w:rFonts w:ascii="Times New Roman" w:hAnsi="Times New Roman"/>
          <w:sz w:val="18"/>
          <w:szCs w:val="18"/>
        </w:rPr>
        <w:t xml:space="preserve"> </w:t>
      </w:r>
      <w:r w:rsidR="00477022">
        <w:rPr>
          <w:rFonts w:ascii="Times New Roman" w:hAnsi="Times New Roman"/>
          <w:sz w:val="18"/>
          <w:szCs w:val="18"/>
        </w:rPr>
        <w:t xml:space="preserve">Category at Code 2015, the annual inter-school computer fest of </w:t>
      </w:r>
      <w:proofErr w:type="spellStart"/>
      <w:r w:rsidR="00477022">
        <w:rPr>
          <w:rFonts w:ascii="Times New Roman" w:hAnsi="Times New Roman"/>
          <w:sz w:val="18"/>
          <w:szCs w:val="18"/>
        </w:rPr>
        <w:t>Apeejay</w:t>
      </w:r>
      <w:proofErr w:type="spellEnd"/>
      <w:r w:rsidR="00477022">
        <w:rPr>
          <w:rFonts w:ascii="Times New Roman" w:hAnsi="Times New Roman"/>
          <w:sz w:val="18"/>
          <w:szCs w:val="18"/>
        </w:rPr>
        <w:t xml:space="preserve"> School, Noida.</w:t>
      </w:r>
    </w:p>
    <w:p w14:paraId="58CE76F0" w14:textId="77777777" w:rsidR="00477022" w:rsidRPr="00BB27D4" w:rsidRDefault="00477022" w:rsidP="003B664D">
      <w:pPr>
        <w:pStyle w:val="Achievement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3</w:t>
      </w:r>
      <w:r w:rsidRPr="00477022">
        <w:rPr>
          <w:rFonts w:ascii="Times New Roman" w:hAnsi="Times New Roman"/>
          <w:b/>
          <w:bCs/>
          <w:sz w:val="18"/>
          <w:szCs w:val="18"/>
          <w:vertAlign w:val="superscript"/>
        </w:rPr>
        <w:t>rd</w:t>
      </w:r>
      <w:r w:rsidRPr="00BB27D4">
        <w:rPr>
          <w:rFonts w:ascii="Times New Roman" w:hAnsi="Times New Roman"/>
          <w:b/>
          <w:bCs/>
          <w:sz w:val="18"/>
          <w:szCs w:val="18"/>
        </w:rPr>
        <w:t xml:space="preserve"> position</w:t>
      </w:r>
      <w:r w:rsidRPr="00BB27D4">
        <w:rPr>
          <w:rFonts w:ascii="Times New Roman" w:hAnsi="Times New Roman"/>
          <w:sz w:val="18"/>
          <w:szCs w:val="18"/>
        </w:rPr>
        <w:t xml:space="preserve"> in the ‘</w:t>
      </w:r>
      <w:r>
        <w:rPr>
          <w:rFonts w:ascii="Times New Roman" w:hAnsi="Times New Roman"/>
          <w:b/>
          <w:bCs/>
          <w:sz w:val="18"/>
          <w:szCs w:val="18"/>
        </w:rPr>
        <w:t>Film Making</w:t>
      </w:r>
      <w:r w:rsidRPr="00BB27D4">
        <w:rPr>
          <w:rFonts w:ascii="Times New Roman" w:hAnsi="Times New Roman"/>
          <w:sz w:val="18"/>
          <w:szCs w:val="18"/>
        </w:rPr>
        <w:t>’</w:t>
      </w:r>
      <w:r>
        <w:rPr>
          <w:rFonts w:ascii="Times New Roman" w:hAnsi="Times New Roman"/>
          <w:sz w:val="18"/>
          <w:szCs w:val="18"/>
        </w:rPr>
        <w:t xml:space="preserve"> Category at Code 2014, the annual inter-school computer fest of </w:t>
      </w:r>
      <w:proofErr w:type="spellStart"/>
      <w:r>
        <w:rPr>
          <w:rFonts w:ascii="Times New Roman" w:hAnsi="Times New Roman"/>
          <w:sz w:val="18"/>
          <w:szCs w:val="18"/>
        </w:rPr>
        <w:t>Apeejay</w:t>
      </w:r>
      <w:proofErr w:type="spellEnd"/>
      <w:r>
        <w:rPr>
          <w:rFonts w:ascii="Times New Roman" w:hAnsi="Times New Roman"/>
          <w:sz w:val="18"/>
          <w:szCs w:val="18"/>
        </w:rPr>
        <w:t xml:space="preserve"> School, Noida.</w:t>
      </w:r>
    </w:p>
    <w:p w14:paraId="03B5C4E9" w14:textId="77777777" w:rsidR="009409AA" w:rsidRPr="00DA43CE" w:rsidRDefault="00477022" w:rsidP="00DA43CE">
      <w:pPr>
        <w:pStyle w:val="Achievement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1</w:t>
      </w:r>
      <w:r w:rsidRPr="00477022">
        <w:rPr>
          <w:rFonts w:ascii="Times New Roman" w:hAnsi="Times New Roman"/>
          <w:b/>
          <w:bCs/>
          <w:sz w:val="18"/>
          <w:szCs w:val="18"/>
          <w:vertAlign w:val="superscript"/>
        </w:rPr>
        <w:t>st</w:t>
      </w:r>
      <w:r w:rsidR="003B664D" w:rsidRPr="00BB27D4">
        <w:rPr>
          <w:rFonts w:ascii="Times New Roman" w:hAnsi="Times New Roman"/>
          <w:b/>
          <w:bCs/>
          <w:sz w:val="18"/>
          <w:szCs w:val="18"/>
        </w:rPr>
        <w:t xml:space="preserve"> position</w:t>
      </w:r>
      <w:r w:rsidR="003B664D" w:rsidRPr="00BB27D4">
        <w:rPr>
          <w:rFonts w:ascii="Times New Roman" w:hAnsi="Times New Roman"/>
          <w:sz w:val="18"/>
          <w:szCs w:val="18"/>
        </w:rPr>
        <w:t xml:space="preserve"> in the </w:t>
      </w:r>
      <w:r w:rsidR="003B664D" w:rsidRPr="00477022">
        <w:rPr>
          <w:rFonts w:ascii="Times New Roman" w:hAnsi="Times New Roman"/>
          <w:b/>
          <w:bCs/>
          <w:sz w:val="18"/>
          <w:szCs w:val="18"/>
        </w:rPr>
        <w:t>‘</w:t>
      </w:r>
      <w:r w:rsidRPr="00477022">
        <w:rPr>
          <w:rFonts w:ascii="Times New Roman" w:hAnsi="Times New Roman"/>
          <w:b/>
          <w:bCs/>
          <w:sz w:val="18"/>
          <w:szCs w:val="18"/>
        </w:rPr>
        <w:t>Movie Making</w:t>
      </w:r>
      <w:r w:rsidR="00381515" w:rsidRPr="00477022">
        <w:rPr>
          <w:rFonts w:ascii="Times New Roman" w:hAnsi="Times New Roman"/>
          <w:b/>
          <w:bCs/>
          <w:sz w:val="18"/>
          <w:szCs w:val="18"/>
        </w:rPr>
        <w:t>’</w:t>
      </w:r>
      <w:r w:rsidR="003B664D" w:rsidRPr="00BB27D4">
        <w:rPr>
          <w:rFonts w:ascii="Times New Roman" w:hAnsi="Times New Roman"/>
          <w:b/>
          <w:bCs/>
          <w:sz w:val="18"/>
          <w:szCs w:val="18"/>
        </w:rPr>
        <w:t xml:space="preserve"> </w:t>
      </w:r>
      <w:r w:rsidR="003B664D" w:rsidRPr="00381515">
        <w:rPr>
          <w:rFonts w:ascii="Times New Roman" w:hAnsi="Times New Roman"/>
          <w:sz w:val="18"/>
          <w:szCs w:val="18"/>
        </w:rPr>
        <w:t>Competition</w:t>
      </w:r>
      <w:r>
        <w:rPr>
          <w:rFonts w:ascii="Times New Roman" w:hAnsi="Times New Roman"/>
          <w:sz w:val="18"/>
          <w:szCs w:val="18"/>
        </w:rPr>
        <w:t>’- an intra</w:t>
      </w:r>
      <w:r w:rsidR="003B664D" w:rsidRPr="00BB27D4">
        <w:rPr>
          <w:rFonts w:ascii="Times New Roman" w:hAnsi="Times New Roman"/>
          <w:sz w:val="18"/>
          <w:szCs w:val="18"/>
        </w:rPr>
        <w:t xml:space="preserve"> school competition organize</w:t>
      </w:r>
      <w:r>
        <w:rPr>
          <w:rFonts w:ascii="Times New Roman" w:hAnsi="Times New Roman"/>
          <w:sz w:val="18"/>
          <w:szCs w:val="18"/>
        </w:rPr>
        <w:t>d by D.P.S Greater Noida in 2013</w:t>
      </w:r>
      <w:r w:rsidR="003B664D" w:rsidRPr="00BB27D4">
        <w:rPr>
          <w:rFonts w:ascii="Times New Roman" w:hAnsi="Times New Roman"/>
          <w:sz w:val="18"/>
          <w:szCs w:val="18"/>
        </w:rPr>
        <w:t>.</w:t>
      </w:r>
    </w:p>
    <w:sectPr w:rsidR="009409AA" w:rsidRPr="00DA43CE" w:rsidSect="00FE0641">
      <w:pgSz w:w="12240" w:h="15840" w:code="1"/>
      <w:pgMar w:top="261" w:right="567" w:bottom="448" w:left="737" w:header="0" w:footer="0" w:gutter="0"/>
      <w:cols w:space="720"/>
      <w:titlePg/>
      <w:docGrid w:linePitch="299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5F459E34" w14:textId="77777777" w:rsidR="009C0120" w:rsidRDefault="009C0120" w:rsidP="004B3C13">
      <w:r>
        <w:separator/>
      </w:r>
    </w:p>
  </w:endnote>
  <w:endnote w:type="continuationSeparator" w:id="0">
    <w:p w14:paraId="188E8B41" w14:textId="77777777" w:rsidR="009C0120" w:rsidRDefault="009C0120" w:rsidP="004B3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871D3EB" w14:textId="77777777" w:rsidR="009C0120" w:rsidRDefault="009C0120" w:rsidP="004B3C13">
      <w:r>
        <w:separator/>
      </w:r>
    </w:p>
  </w:footnote>
  <w:footnote w:type="continuationSeparator" w:id="0">
    <w:p w14:paraId="7539AC9F" w14:textId="77777777" w:rsidR="009C0120" w:rsidRDefault="009C0120" w:rsidP="004B3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000001"/>
    <w:multiLevelType w:val="singleLevel"/>
    <w:tmpl w:val="00000001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5"/>
    <w:multiLevelType w:val="singleLevel"/>
    <w:tmpl w:val="00000005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D"/>
    <w:multiLevelType w:val="singleLevel"/>
    <w:tmpl w:val="40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>
    <w:nsid w:val="06383637"/>
    <w:multiLevelType w:val="hybridMultilevel"/>
    <w:tmpl w:val="3D8EEB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72C4314"/>
    <w:multiLevelType w:val="hybridMultilevel"/>
    <w:tmpl w:val="2AFA13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0966D66"/>
    <w:multiLevelType w:val="hybridMultilevel"/>
    <w:tmpl w:val="C994B5D8"/>
    <w:lvl w:ilvl="0" w:tplc="413AD188">
      <w:numFmt w:val="bullet"/>
      <w:lvlText w:val="•"/>
      <w:lvlJc w:val="left"/>
      <w:pPr>
        <w:ind w:left="562" w:hanging="420"/>
      </w:pPr>
      <w:rPr>
        <w:rFonts w:ascii="Book Antiqua" w:eastAsia="SimSun" w:hAnsi="Book Antiqu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17984950"/>
    <w:multiLevelType w:val="hybridMultilevel"/>
    <w:tmpl w:val="AAE20CAC"/>
    <w:lvl w:ilvl="0" w:tplc="400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>
    <w:nsid w:val="2D3C1FD0"/>
    <w:multiLevelType w:val="hybridMultilevel"/>
    <w:tmpl w:val="0000595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46A09C2"/>
    <w:multiLevelType w:val="hybridMultilevel"/>
    <w:tmpl w:val="1ED2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05253E"/>
    <w:multiLevelType w:val="hybridMultilevel"/>
    <w:tmpl w:val="E0CED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E363CD"/>
    <w:multiLevelType w:val="hybridMultilevel"/>
    <w:tmpl w:val="7A1AA44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12D0F08"/>
    <w:multiLevelType w:val="hybridMultilevel"/>
    <w:tmpl w:val="30884A8A"/>
    <w:lvl w:ilvl="0" w:tplc="40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>
    <w:nsid w:val="45AF07B3"/>
    <w:multiLevelType w:val="hybridMultilevel"/>
    <w:tmpl w:val="2E50F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071A15"/>
    <w:multiLevelType w:val="hybridMultilevel"/>
    <w:tmpl w:val="B66A9D6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10D62F6"/>
    <w:multiLevelType w:val="hybridMultilevel"/>
    <w:tmpl w:val="88408A64"/>
    <w:lvl w:ilvl="0" w:tplc="40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8">
    <w:nsid w:val="7EAB27D5"/>
    <w:multiLevelType w:val="hybridMultilevel"/>
    <w:tmpl w:val="BEF8C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18"/>
  </w:num>
  <w:num w:numId="9">
    <w:abstractNumId w:val="6"/>
  </w:num>
  <w:num w:numId="10">
    <w:abstractNumId w:val="11"/>
  </w:num>
  <w:num w:numId="11">
    <w:abstractNumId w:val="8"/>
  </w:num>
  <w:num w:numId="12">
    <w:abstractNumId w:val="5"/>
  </w:num>
  <w:num w:numId="13">
    <w:abstractNumId w:val="12"/>
  </w:num>
  <w:num w:numId="14">
    <w:abstractNumId w:val="14"/>
  </w:num>
  <w:num w:numId="15">
    <w:abstractNumId w:val="13"/>
  </w:num>
  <w:num w:numId="16">
    <w:abstractNumId w:val="16"/>
  </w:num>
  <w:num w:numId="17">
    <w:abstractNumId w:val="10"/>
  </w:num>
  <w:num w:numId="18">
    <w:abstractNumId w:val="9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0"/>
  <w:drawingGridVerticalSpacing w:val="299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17D"/>
    <w:rsid w:val="000071AA"/>
    <w:rsid w:val="00046154"/>
    <w:rsid w:val="00056938"/>
    <w:rsid w:val="000660CC"/>
    <w:rsid w:val="00067228"/>
    <w:rsid w:val="00081942"/>
    <w:rsid w:val="00085268"/>
    <w:rsid w:val="000859E5"/>
    <w:rsid w:val="000866C3"/>
    <w:rsid w:val="00094947"/>
    <w:rsid w:val="000B23C9"/>
    <w:rsid w:val="000C05AE"/>
    <w:rsid w:val="000E2420"/>
    <w:rsid w:val="000F2D94"/>
    <w:rsid w:val="000F6E62"/>
    <w:rsid w:val="000F7C30"/>
    <w:rsid w:val="00121FF0"/>
    <w:rsid w:val="001266F8"/>
    <w:rsid w:val="0013601C"/>
    <w:rsid w:val="00141366"/>
    <w:rsid w:val="00172A27"/>
    <w:rsid w:val="00193A76"/>
    <w:rsid w:val="00196EDD"/>
    <w:rsid w:val="001A3522"/>
    <w:rsid w:val="001A5B7D"/>
    <w:rsid w:val="001B1F13"/>
    <w:rsid w:val="001C0EF1"/>
    <w:rsid w:val="001C4172"/>
    <w:rsid w:val="001D037A"/>
    <w:rsid w:val="001D2CED"/>
    <w:rsid w:val="001E65F1"/>
    <w:rsid w:val="001F0235"/>
    <w:rsid w:val="00200091"/>
    <w:rsid w:val="00207AAD"/>
    <w:rsid w:val="00213553"/>
    <w:rsid w:val="00224B40"/>
    <w:rsid w:val="00227962"/>
    <w:rsid w:val="00236014"/>
    <w:rsid w:val="00240FF5"/>
    <w:rsid w:val="002556CC"/>
    <w:rsid w:val="00271439"/>
    <w:rsid w:val="00296E62"/>
    <w:rsid w:val="00297A30"/>
    <w:rsid w:val="002A32D6"/>
    <w:rsid w:val="002A7BB8"/>
    <w:rsid w:val="002F07D0"/>
    <w:rsid w:val="003026CE"/>
    <w:rsid w:val="003028AA"/>
    <w:rsid w:val="00303734"/>
    <w:rsid w:val="003049BA"/>
    <w:rsid w:val="0031376A"/>
    <w:rsid w:val="0031561A"/>
    <w:rsid w:val="00336B80"/>
    <w:rsid w:val="003428D7"/>
    <w:rsid w:val="00344EFB"/>
    <w:rsid w:val="003455F6"/>
    <w:rsid w:val="003461AA"/>
    <w:rsid w:val="00360901"/>
    <w:rsid w:val="00381515"/>
    <w:rsid w:val="00397493"/>
    <w:rsid w:val="00397536"/>
    <w:rsid w:val="003A07FC"/>
    <w:rsid w:val="003B30DE"/>
    <w:rsid w:val="003B664D"/>
    <w:rsid w:val="003D39D5"/>
    <w:rsid w:val="003E201F"/>
    <w:rsid w:val="004041AC"/>
    <w:rsid w:val="00406E63"/>
    <w:rsid w:val="00423F2E"/>
    <w:rsid w:val="00424032"/>
    <w:rsid w:val="00441C40"/>
    <w:rsid w:val="00465A9D"/>
    <w:rsid w:val="00466395"/>
    <w:rsid w:val="0047039D"/>
    <w:rsid w:val="00477022"/>
    <w:rsid w:val="004836E9"/>
    <w:rsid w:val="004838A3"/>
    <w:rsid w:val="004B32AC"/>
    <w:rsid w:val="004B3C13"/>
    <w:rsid w:val="004D1E08"/>
    <w:rsid w:val="004E42A9"/>
    <w:rsid w:val="00504151"/>
    <w:rsid w:val="00514E3C"/>
    <w:rsid w:val="00540D42"/>
    <w:rsid w:val="005576E7"/>
    <w:rsid w:val="00573C0E"/>
    <w:rsid w:val="005761E1"/>
    <w:rsid w:val="005761E4"/>
    <w:rsid w:val="00581CBE"/>
    <w:rsid w:val="005A4A4B"/>
    <w:rsid w:val="00606178"/>
    <w:rsid w:val="00612427"/>
    <w:rsid w:val="00623035"/>
    <w:rsid w:val="00624E7A"/>
    <w:rsid w:val="00643ABF"/>
    <w:rsid w:val="00657C5D"/>
    <w:rsid w:val="00662E33"/>
    <w:rsid w:val="006676A7"/>
    <w:rsid w:val="00683C19"/>
    <w:rsid w:val="006872CE"/>
    <w:rsid w:val="00696FEE"/>
    <w:rsid w:val="006B4934"/>
    <w:rsid w:val="006C4CAF"/>
    <w:rsid w:val="006E0B5F"/>
    <w:rsid w:val="006E3411"/>
    <w:rsid w:val="006F0F47"/>
    <w:rsid w:val="006F6AAE"/>
    <w:rsid w:val="00714834"/>
    <w:rsid w:val="00720DB5"/>
    <w:rsid w:val="00741084"/>
    <w:rsid w:val="00746E5A"/>
    <w:rsid w:val="00762231"/>
    <w:rsid w:val="007673C5"/>
    <w:rsid w:val="00775D4F"/>
    <w:rsid w:val="007878BF"/>
    <w:rsid w:val="00791272"/>
    <w:rsid w:val="00792737"/>
    <w:rsid w:val="00794085"/>
    <w:rsid w:val="007A5906"/>
    <w:rsid w:val="007D3BD3"/>
    <w:rsid w:val="007E422D"/>
    <w:rsid w:val="007F0A5C"/>
    <w:rsid w:val="007F2F4C"/>
    <w:rsid w:val="00813E2D"/>
    <w:rsid w:val="00821C9C"/>
    <w:rsid w:val="00823922"/>
    <w:rsid w:val="0083265A"/>
    <w:rsid w:val="008379F1"/>
    <w:rsid w:val="00843AEB"/>
    <w:rsid w:val="00861E0A"/>
    <w:rsid w:val="00862C8F"/>
    <w:rsid w:val="0087332D"/>
    <w:rsid w:val="00881F1F"/>
    <w:rsid w:val="00885937"/>
    <w:rsid w:val="00890312"/>
    <w:rsid w:val="00894B73"/>
    <w:rsid w:val="008B3B22"/>
    <w:rsid w:val="008B4C84"/>
    <w:rsid w:val="008B4CEC"/>
    <w:rsid w:val="008C40BB"/>
    <w:rsid w:val="008C69E3"/>
    <w:rsid w:val="008D1E61"/>
    <w:rsid w:val="008D7382"/>
    <w:rsid w:val="008E1459"/>
    <w:rsid w:val="008E5920"/>
    <w:rsid w:val="008F022D"/>
    <w:rsid w:val="008F0EBA"/>
    <w:rsid w:val="008F4547"/>
    <w:rsid w:val="009025AA"/>
    <w:rsid w:val="009142AF"/>
    <w:rsid w:val="00932BA7"/>
    <w:rsid w:val="009409AA"/>
    <w:rsid w:val="00950D11"/>
    <w:rsid w:val="009561D9"/>
    <w:rsid w:val="009A4630"/>
    <w:rsid w:val="009B0B2E"/>
    <w:rsid w:val="009C0120"/>
    <w:rsid w:val="009C158B"/>
    <w:rsid w:val="009D125B"/>
    <w:rsid w:val="009D2EBD"/>
    <w:rsid w:val="009D6C51"/>
    <w:rsid w:val="009E78C7"/>
    <w:rsid w:val="00A1075B"/>
    <w:rsid w:val="00A17231"/>
    <w:rsid w:val="00A25793"/>
    <w:rsid w:val="00A412DE"/>
    <w:rsid w:val="00A66622"/>
    <w:rsid w:val="00A8692E"/>
    <w:rsid w:val="00A87DD6"/>
    <w:rsid w:val="00AA4830"/>
    <w:rsid w:val="00AA7AED"/>
    <w:rsid w:val="00AB4BD4"/>
    <w:rsid w:val="00AC728C"/>
    <w:rsid w:val="00AC7CD8"/>
    <w:rsid w:val="00AE5B6C"/>
    <w:rsid w:val="00AF5E7F"/>
    <w:rsid w:val="00B00F04"/>
    <w:rsid w:val="00B21F7F"/>
    <w:rsid w:val="00B241F4"/>
    <w:rsid w:val="00B36285"/>
    <w:rsid w:val="00B47320"/>
    <w:rsid w:val="00B5452C"/>
    <w:rsid w:val="00B64492"/>
    <w:rsid w:val="00B66F27"/>
    <w:rsid w:val="00B700EB"/>
    <w:rsid w:val="00B850F7"/>
    <w:rsid w:val="00B9297B"/>
    <w:rsid w:val="00B93B2D"/>
    <w:rsid w:val="00B96838"/>
    <w:rsid w:val="00BA09F8"/>
    <w:rsid w:val="00BA2C56"/>
    <w:rsid w:val="00BB27D4"/>
    <w:rsid w:val="00BB622B"/>
    <w:rsid w:val="00C00047"/>
    <w:rsid w:val="00C017FF"/>
    <w:rsid w:val="00C04E6C"/>
    <w:rsid w:val="00C1457F"/>
    <w:rsid w:val="00C220C1"/>
    <w:rsid w:val="00C23148"/>
    <w:rsid w:val="00C27CC3"/>
    <w:rsid w:val="00C31BE9"/>
    <w:rsid w:val="00C32211"/>
    <w:rsid w:val="00C358DF"/>
    <w:rsid w:val="00C470A4"/>
    <w:rsid w:val="00C47BCD"/>
    <w:rsid w:val="00C569CB"/>
    <w:rsid w:val="00C63685"/>
    <w:rsid w:val="00CA07D2"/>
    <w:rsid w:val="00CA26D5"/>
    <w:rsid w:val="00CB11CE"/>
    <w:rsid w:val="00CB4A56"/>
    <w:rsid w:val="00CC4C9A"/>
    <w:rsid w:val="00CD31BA"/>
    <w:rsid w:val="00CD4F45"/>
    <w:rsid w:val="00CD4FD5"/>
    <w:rsid w:val="00CE4136"/>
    <w:rsid w:val="00CF175F"/>
    <w:rsid w:val="00CF2D5D"/>
    <w:rsid w:val="00D012EC"/>
    <w:rsid w:val="00D06B21"/>
    <w:rsid w:val="00D274EB"/>
    <w:rsid w:val="00D33A00"/>
    <w:rsid w:val="00D43A1C"/>
    <w:rsid w:val="00D56398"/>
    <w:rsid w:val="00D625BC"/>
    <w:rsid w:val="00D63E3D"/>
    <w:rsid w:val="00D66CB2"/>
    <w:rsid w:val="00D92B65"/>
    <w:rsid w:val="00DA0C99"/>
    <w:rsid w:val="00DA15A1"/>
    <w:rsid w:val="00DA3501"/>
    <w:rsid w:val="00DA43CE"/>
    <w:rsid w:val="00DA4E1C"/>
    <w:rsid w:val="00DD1E54"/>
    <w:rsid w:val="00DD7FB4"/>
    <w:rsid w:val="00DE40E9"/>
    <w:rsid w:val="00DF49DB"/>
    <w:rsid w:val="00E02839"/>
    <w:rsid w:val="00E200BE"/>
    <w:rsid w:val="00E4153A"/>
    <w:rsid w:val="00E6054D"/>
    <w:rsid w:val="00E6099C"/>
    <w:rsid w:val="00E63231"/>
    <w:rsid w:val="00E8150D"/>
    <w:rsid w:val="00E85224"/>
    <w:rsid w:val="00EA0544"/>
    <w:rsid w:val="00EB58D9"/>
    <w:rsid w:val="00EB627D"/>
    <w:rsid w:val="00EB7E8E"/>
    <w:rsid w:val="00EC16B4"/>
    <w:rsid w:val="00EC3648"/>
    <w:rsid w:val="00ED125F"/>
    <w:rsid w:val="00ED2358"/>
    <w:rsid w:val="00EE6708"/>
    <w:rsid w:val="00EF2C78"/>
    <w:rsid w:val="00F02CDC"/>
    <w:rsid w:val="00F11B2A"/>
    <w:rsid w:val="00F20558"/>
    <w:rsid w:val="00F222C3"/>
    <w:rsid w:val="00F25479"/>
    <w:rsid w:val="00F32EC3"/>
    <w:rsid w:val="00F3384C"/>
    <w:rsid w:val="00F414E4"/>
    <w:rsid w:val="00F506A9"/>
    <w:rsid w:val="00F532D2"/>
    <w:rsid w:val="00F55E00"/>
    <w:rsid w:val="00F62842"/>
    <w:rsid w:val="00F72791"/>
    <w:rsid w:val="00FA1743"/>
    <w:rsid w:val="00FB3C8E"/>
    <w:rsid w:val="00FB56AD"/>
    <w:rsid w:val="00FB5EDA"/>
    <w:rsid w:val="00FC165F"/>
    <w:rsid w:val="00FC2208"/>
    <w:rsid w:val="00FE0641"/>
    <w:rsid w:val="00FE2DD0"/>
    <w:rsid w:val="00FE68FA"/>
    <w:rsid w:val="00FF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1" type="connector" idref="#_x0000_s1041"/>
        <o:r id="V:Rule2" type="connector" idref="#_x0000_s1038"/>
        <o:r id="V:Rule3" type="connector" idref="#_x0000_s1040"/>
        <o:r id="V:Rule4" type="connector" idref="#_x0000_s1047"/>
        <o:r id="V:Rule5" type="connector" idref="#_x0000_s1048"/>
        <o:r id="V:Rule6" type="connector" idref="#_x0000_s1046"/>
        <o:r id="V:Rule7" type="connector" idref="#_x0000_s1043"/>
      </o:rules>
    </o:shapelayout>
  </w:shapeDefaults>
  <w:decimalSymbol w:val="."/>
  <w:listSeparator w:val=","/>
  <w14:docId w14:val="5844ABB9"/>
  <w15:docId w15:val="{559AA9DF-605A-4A70-912A-8B38DD23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0F47"/>
    <w:pPr>
      <w:jc w:val="both"/>
    </w:pPr>
    <w:rPr>
      <w:rFonts w:ascii="Garamond" w:hAnsi="Garamond"/>
      <w:sz w:val="22"/>
      <w:lang w:val="en-US" w:eastAsia="en-US" w:bidi="ar-SA"/>
    </w:rPr>
  </w:style>
  <w:style w:type="paragraph" w:styleId="Heading1">
    <w:name w:val="heading 1"/>
    <w:basedOn w:val="Normal"/>
    <w:next w:val="Normal"/>
    <w:qFormat/>
    <w:rsid w:val="006F0F47"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rsid w:val="006F0F47"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rsid w:val="006F0F47"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rsid w:val="006F0F47"/>
    <w:pPr>
      <w:keepNext/>
      <w:keepLines/>
      <w:spacing w:before="240" w:after="60"/>
      <w:outlineLvl w:val="3"/>
    </w:pPr>
    <w:rPr>
      <w:rFonts w:ascii="Times New Roman" w:hAnsi="Times New Roman"/>
      <w:b/>
      <w:sz w:val="28"/>
    </w:rPr>
  </w:style>
  <w:style w:type="paragraph" w:styleId="Heading5">
    <w:name w:val="heading 5"/>
    <w:basedOn w:val="Normal"/>
    <w:next w:val="Normal"/>
    <w:qFormat/>
    <w:rsid w:val="006F0F47"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rsid w:val="006F0F47"/>
    <w:pPr>
      <w:keepNext/>
      <w:keepLines/>
      <w:spacing w:before="240" w:after="60"/>
      <w:outlineLvl w:val="5"/>
    </w:pPr>
    <w:rPr>
      <w:rFonts w:ascii="Times New Roman" w:hAnsi="Times New Roman"/>
      <w:b/>
    </w:rPr>
  </w:style>
  <w:style w:type="paragraph" w:styleId="Heading7">
    <w:name w:val="heading 7"/>
    <w:basedOn w:val="Normal"/>
    <w:next w:val="Normal"/>
    <w:qFormat/>
    <w:rsid w:val="006F0F47"/>
    <w:pPr>
      <w:keepNext/>
      <w:keepLines/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6F0F47"/>
    <w:pPr>
      <w:keepNext/>
      <w:keepLines/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Heading9">
    <w:name w:val="heading 9"/>
    <w:basedOn w:val="Normal"/>
    <w:next w:val="Normal"/>
    <w:qFormat/>
    <w:rsid w:val="006F0F47"/>
    <w:pPr>
      <w:keepNext/>
      <w:keepLines/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F0F47"/>
    <w:rPr>
      <w:color w:val="0000FF"/>
      <w:u w:val="single"/>
    </w:rPr>
  </w:style>
  <w:style w:type="paragraph" w:customStyle="1" w:styleId="Style1">
    <w:name w:val="Style1"/>
    <w:basedOn w:val="Normal"/>
    <w:rsid w:val="006F0F47"/>
  </w:style>
  <w:style w:type="paragraph" w:customStyle="1" w:styleId="Address2">
    <w:name w:val="Address 2"/>
    <w:basedOn w:val="Normal"/>
    <w:rsid w:val="006F0F47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chievement">
    <w:name w:val="Achievement"/>
    <w:basedOn w:val="BodyText"/>
    <w:rsid w:val="006F0F47"/>
    <w:pPr>
      <w:spacing w:after="60"/>
      <w:ind w:left="240" w:hanging="240"/>
    </w:pPr>
  </w:style>
  <w:style w:type="paragraph" w:customStyle="1" w:styleId="Address1">
    <w:name w:val="Address 1"/>
    <w:basedOn w:val="Normal"/>
    <w:rsid w:val="006F0F47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Title">
    <w:name w:val="Section Title"/>
    <w:basedOn w:val="Normal"/>
    <w:next w:val="Objective"/>
    <w:rsid w:val="006F0F47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6F0F47"/>
    <w:pPr>
      <w:spacing w:before="60" w:after="220" w:line="220" w:lineRule="atLeast"/>
    </w:pPr>
  </w:style>
  <w:style w:type="paragraph" w:customStyle="1" w:styleId="HeadingBase">
    <w:name w:val="Heading Base"/>
    <w:basedOn w:val="BodyText"/>
    <w:next w:val="BodyText"/>
    <w:rsid w:val="006F0F47"/>
    <w:pPr>
      <w:keepNext/>
      <w:keepLines/>
      <w:spacing w:before="240" w:after="240"/>
    </w:pPr>
    <w:rPr>
      <w:caps/>
    </w:rPr>
  </w:style>
  <w:style w:type="paragraph" w:styleId="Header">
    <w:name w:val="header"/>
    <w:basedOn w:val="Normal"/>
    <w:rsid w:val="006F0F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Footer">
    <w:name w:val="footer"/>
    <w:basedOn w:val="Normal"/>
    <w:rsid w:val="006F0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odyText">
    <w:name w:val="Body Text"/>
    <w:basedOn w:val="Normal"/>
    <w:link w:val="BodyTextChar"/>
    <w:rsid w:val="006F0F47"/>
    <w:pPr>
      <w:spacing w:after="220" w:line="240" w:lineRule="atLeast"/>
    </w:pPr>
  </w:style>
  <w:style w:type="paragraph" w:styleId="ListParagraph">
    <w:name w:val="List Paragraph"/>
    <w:basedOn w:val="Normal"/>
    <w:uiPriority w:val="34"/>
    <w:qFormat/>
    <w:rsid w:val="00EA0544"/>
    <w:pPr>
      <w:ind w:left="720"/>
    </w:pPr>
  </w:style>
  <w:style w:type="character" w:customStyle="1" w:styleId="BodyTextChar">
    <w:name w:val="Body Text Char"/>
    <w:link w:val="BodyText"/>
    <w:rsid w:val="00F506A9"/>
    <w:rPr>
      <w:rFonts w:ascii="Garamond" w:hAnsi="Garamond"/>
      <w:sz w:val="22"/>
      <w:lang w:val="en-US" w:eastAsia="en-US" w:bidi="ar-SA"/>
    </w:rPr>
  </w:style>
  <w:style w:type="table" w:styleId="TableGrid">
    <w:name w:val="Table Grid"/>
    <w:basedOn w:val="TableNormal"/>
    <w:uiPriority w:val="59"/>
    <w:rsid w:val="007F0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2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7D4"/>
    <w:rPr>
      <w:rFonts w:ascii="Tahoma" w:hAnsi="Tahoma" w:cs="Tahoma"/>
      <w:sz w:val="16"/>
      <w:szCs w:val="1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563</Words>
  <Characters>3214</Characters>
  <Application>Microsoft Macintosh Word</Application>
  <DocSecurity>0</DocSecurity>
  <PresentationFormat/>
  <Lines>26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Nisarg Kolhe</cp:lastModifiedBy>
  <cp:revision>20</cp:revision>
  <cp:lastPrinted>2015-08-13T12:14:00Z</cp:lastPrinted>
  <dcterms:created xsi:type="dcterms:W3CDTF">2016-03-02T05:42:00Z</dcterms:created>
  <dcterms:modified xsi:type="dcterms:W3CDTF">2016-09-12T14:16:00Z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