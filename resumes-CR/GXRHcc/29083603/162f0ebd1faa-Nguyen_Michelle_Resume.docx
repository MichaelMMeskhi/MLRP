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7EE99" w14:textId="1B983AEC" w:rsidR="00EA1058" w:rsidRPr="00223991" w:rsidRDefault="00EA1058" w:rsidP="00EA10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223991">
        <w:rPr>
          <w:rFonts w:ascii="Times New Roman" w:hAnsi="Times New Roman" w:cs="Times New Roman"/>
          <w:b/>
          <w:sz w:val="32"/>
          <w:szCs w:val="32"/>
        </w:rPr>
        <w:t>Michelle Nguyen</w:t>
      </w:r>
    </w:p>
    <w:p w14:paraId="09D5D576" w14:textId="75539181" w:rsidR="000A5AB2" w:rsidRPr="000A5AB2" w:rsidRDefault="00EA1058" w:rsidP="000A5A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058">
        <w:rPr>
          <w:rFonts w:ascii="Times New Roman" w:hAnsi="Times New Roman" w:cs="Times New Roman"/>
          <w:sz w:val="28"/>
          <w:szCs w:val="28"/>
        </w:rPr>
        <w:t xml:space="preserve">(346) 234-4750 </w:t>
      </w:r>
      <w:r w:rsidR="000A5AB2">
        <w:rPr>
          <w:rFonts w:ascii="Times New Roman" w:hAnsi="Times New Roman" w:cs="Times New Roman"/>
          <w:sz w:val="28"/>
          <w:szCs w:val="28"/>
        </w:rPr>
        <w:sym w:font="Symbol" w:char="F0B7"/>
      </w:r>
      <w:r w:rsidR="000A5AB2">
        <w:rPr>
          <w:rFonts w:ascii="Times New Roman" w:hAnsi="Times New Roman" w:cs="Times New Roman"/>
          <w:sz w:val="28"/>
          <w:szCs w:val="28"/>
        </w:rPr>
        <w:t xml:space="preserve"> </w:t>
      </w:r>
      <w:r w:rsidRPr="00EA1058">
        <w:rPr>
          <w:rFonts w:ascii="Times New Roman" w:hAnsi="Times New Roman" w:cs="Times New Roman"/>
          <w:sz w:val="28"/>
          <w:szCs w:val="28"/>
        </w:rPr>
        <w:t xml:space="preserve">Pearland, TX 77584 </w:t>
      </w:r>
      <w:r w:rsidR="000A5AB2">
        <w:rPr>
          <w:rFonts w:ascii="Times New Roman" w:hAnsi="Times New Roman" w:cs="Times New Roman"/>
          <w:sz w:val="28"/>
          <w:szCs w:val="28"/>
        </w:rPr>
        <w:sym w:font="Symbol" w:char="F0B7"/>
      </w:r>
      <w:r w:rsidR="000A5AB2">
        <w:rPr>
          <w:rFonts w:ascii="Times New Roman" w:hAnsi="Times New Roman" w:cs="Times New Roman"/>
          <w:sz w:val="28"/>
          <w:szCs w:val="28"/>
        </w:rPr>
        <w:t xml:space="preserve"> </w:t>
      </w:r>
      <w:r w:rsidRPr="00EA1058">
        <w:rPr>
          <w:rFonts w:ascii="Times New Roman" w:hAnsi="Times New Roman" w:cs="Times New Roman"/>
          <w:sz w:val="28"/>
          <w:szCs w:val="28"/>
        </w:rPr>
        <w:t>mlnguyen6@uh.edu</w:t>
      </w:r>
    </w:p>
    <w:p w14:paraId="44CBAF01" w14:textId="77777777" w:rsidR="00200C23" w:rsidRDefault="00200C23" w:rsidP="00EA1058">
      <w:pPr>
        <w:rPr>
          <w:rFonts w:ascii="Times New Roman" w:hAnsi="Times New Roman" w:cs="Times New Roman"/>
          <w:b/>
        </w:rPr>
      </w:pPr>
    </w:p>
    <w:p w14:paraId="7ABDA2BF" w14:textId="77777777" w:rsidR="00C66DF1" w:rsidRDefault="00C66DF1" w:rsidP="00EA1058">
      <w:pPr>
        <w:rPr>
          <w:rFonts w:ascii="Times New Roman" w:hAnsi="Times New Roman" w:cs="Times New Roman"/>
          <w:b/>
        </w:rPr>
      </w:pPr>
    </w:p>
    <w:p w14:paraId="56CC6964" w14:textId="4695A23B" w:rsidR="00DD7F87" w:rsidRPr="00200C23" w:rsidRDefault="00762EDB" w:rsidP="00EA1058">
      <w:pPr>
        <w:rPr>
          <w:rFonts w:ascii="Times New Roman" w:hAnsi="Times New Roman" w:cs="Times New Roman"/>
          <w:b/>
          <w:sz w:val="22"/>
          <w:szCs w:val="22"/>
        </w:rPr>
      </w:pPr>
      <w:r w:rsidRPr="00200C23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7AF411F1" w14:textId="0EA51D20" w:rsidR="00DD7F87" w:rsidRPr="00200C23" w:rsidRDefault="000A5AB2" w:rsidP="00EA1058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C.T. Bauer College of Business, University of Houston, Houston, Texas</w:t>
      </w:r>
    </w:p>
    <w:p w14:paraId="69FF4C25" w14:textId="34E278A8" w:rsidR="00DD7F87" w:rsidRPr="00200C23" w:rsidRDefault="000A5AB2" w:rsidP="00EA1058">
      <w:pPr>
        <w:rPr>
          <w:rFonts w:ascii="Times New Roman" w:hAnsi="Times New Roman" w:cs="Times New Roman"/>
          <w:b/>
          <w:sz w:val="22"/>
          <w:szCs w:val="22"/>
        </w:rPr>
      </w:pPr>
      <w:r w:rsidRPr="00200C23">
        <w:rPr>
          <w:rFonts w:ascii="Times New Roman" w:hAnsi="Times New Roman" w:cs="Times New Roman"/>
          <w:b/>
          <w:sz w:val="22"/>
          <w:szCs w:val="22"/>
        </w:rPr>
        <w:t>Bachelor of Business Administration in Management Information Systems, May 2018</w:t>
      </w:r>
    </w:p>
    <w:p w14:paraId="6F3B889D" w14:textId="51B2FB57" w:rsidR="000A5AB2" w:rsidRPr="00200C23" w:rsidRDefault="000A5AB2" w:rsidP="00EA1058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 xml:space="preserve">Management Information Systems GPA: </w:t>
      </w:r>
      <w:r w:rsidR="00223991" w:rsidRPr="00200C23">
        <w:rPr>
          <w:rFonts w:ascii="Times New Roman" w:hAnsi="Times New Roman" w:cs="Times New Roman"/>
          <w:sz w:val="22"/>
          <w:szCs w:val="22"/>
        </w:rPr>
        <w:t>3.50</w:t>
      </w:r>
      <w:r w:rsidRPr="00200C23">
        <w:rPr>
          <w:rFonts w:ascii="Times New Roman" w:hAnsi="Times New Roman" w:cs="Times New Roman"/>
          <w:sz w:val="22"/>
          <w:szCs w:val="22"/>
        </w:rPr>
        <w:t>; Cumulative GPA:</w:t>
      </w:r>
      <w:r w:rsidR="00223991" w:rsidRPr="00200C23">
        <w:rPr>
          <w:rFonts w:ascii="Times New Roman" w:hAnsi="Times New Roman" w:cs="Times New Roman"/>
          <w:sz w:val="22"/>
          <w:szCs w:val="22"/>
        </w:rPr>
        <w:t xml:space="preserve"> 3.61</w:t>
      </w:r>
    </w:p>
    <w:p w14:paraId="7C69CDEC" w14:textId="77777777" w:rsidR="00D47F16" w:rsidRDefault="00D47F16" w:rsidP="00EA1058">
      <w:pPr>
        <w:rPr>
          <w:rFonts w:ascii="Times New Roman" w:hAnsi="Times New Roman" w:cs="Times New Roman"/>
          <w:sz w:val="22"/>
          <w:szCs w:val="22"/>
        </w:rPr>
      </w:pPr>
    </w:p>
    <w:p w14:paraId="1397D358" w14:textId="77777777" w:rsidR="00C66DF1" w:rsidRPr="00200C23" w:rsidRDefault="00C66DF1" w:rsidP="00C66DF1">
      <w:pPr>
        <w:rPr>
          <w:rFonts w:ascii="Times New Roman" w:hAnsi="Times New Roman" w:cs="Times New Roman"/>
          <w:b/>
          <w:sz w:val="22"/>
          <w:szCs w:val="22"/>
        </w:rPr>
      </w:pPr>
      <w:r w:rsidRPr="00200C23">
        <w:rPr>
          <w:rFonts w:ascii="Times New Roman" w:hAnsi="Times New Roman" w:cs="Times New Roman"/>
          <w:b/>
          <w:sz w:val="22"/>
          <w:szCs w:val="22"/>
        </w:rPr>
        <w:t>HONORS AND AWARDS</w:t>
      </w:r>
    </w:p>
    <w:p w14:paraId="42938008" w14:textId="77777777" w:rsidR="00C66DF1" w:rsidRPr="00200C23" w:rsidRDefault="00C66DF1" w:rsidP="00C66DF1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Dean’s List: Spring 2016</w:t>
      </w:r>
    </w:p>
    <w:p w14:paraId="00FA0B80" w14:textId="77777777" w:rsidR="00C66DF1" w:rsidRPr="00200C23" w:rsidRDefault="00C66DF1" w:rsidP="00EA1058">
      <w:pPr>
        <w:rPr>
          <w:rFonts w:ascii="Times New Roman" w:hAnsi="Times New Roman" w:cs="Times New Roman"/>
          <w:sz w:val="22"/>
          <w:szCs w:val="22"/>
        </w:rPr>
      </w:pPr>
    </w:p>
    <w:p w14:paraId="5F9C124D" w14:textId="5EE1C895" w:rsidR="00762EDB" w:rsidRPr="00200C23" w:rsidRDefault="00762EDB" w:rsidP="008416B2">
      <w:pPr>
        <w:rPr>
          <w:rFonts w:ascii="Times New Roman" w:hAnsi="Times New Roman" w:cs="Times New Roman"/>
          <w:b/>
          <w:sz w:val="22"/>
          <w:szCs w:val="22"/>
        </w:rPr>
      </w:pPr>
      <w:r w:rsidRPr="00200C23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460B20A5" w14:textId="3FECC38A" w:rsidR="008416B2" w:rsidRPr="00200C23" w:rsidRDefault="008416B2" w:rsidP="00331B09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b/>
          <w:sz w:val="22"/>
          <w:szCs w:val="22"/>
        </w:rPr>
        <w:t xml:space="preserve">Peer Assistant </w:t>
      </w:r>
      <w:r w:rsidRPr="00200C23">
        <w:rPr>
          <w:rFonts w:ascii="Times New Roman" w:hAnsi="Times New Roman" w:cs="Times New Roman"/>
          <w:b/>
          <w:sz w:val="22"/>
          <w:szCs w:val="22"/>
        </w:rPr>
        <w:tab/>
      </w:r>
      <w:r w:rsidRPr="00200C23">
        <w:rPr>
          <w:rFonts w:ascii="Times New Roman" w:hAnsi="Times New Roman" w:cs="Times New Roman"/>
          <w:b/>
          <w:sz w:val="22"/>
          <w:szCs w:val="22"/>
        </w:rPr>
        <w:tab/>
      </w:r>
      <w:r w:rsidRPr="00200C23">
        <w:rPr>
          <w:rFonts w:ascii="Times New Roman" w:hAnsi="Times New Roman" w:cs="Times New Roman"/>
          <w:b/>
          <w:sz w:val="22"/>
          <w:szCs w:val="22"/>
        </w:rPr>
        <w:tab/>
      </w:r>
      <w:r w:rsidRPr="00200C23">
        <w:rPr>
          <w:rFonts w:ascii="Times New Roman" w:hAnsi="Times New Roman" w:cs="Times New Roman"/>
          <w:b/>
          <w:sz w:val="22"/>
          <w:szCs w:val="22"/>
        </w:rPr>
        <w:tab/>
      </w:r>
      <w:r w:rsidRPr="00200C23">
        <w:rPr>
          <w:rFonts w:ascii="Times New Roman" w:hAnsi="Times New Roman" w:cs="Times New Roman"/>
          <w:b/>
          <w:sz w:val="22"/>
          <w:szCs w:val="22"/>
        </w:rPr>
        <w:tab/>
      </w:r>
      <w:r w:rsidRPr="00200C23">
        <w:rPr>
          <w:rFonts w:ascii="Times New Roman" w:hAnsi="Times New Roman" w:cs="Times New Roman"/>
          <w:b/>
          <w:sz w:val="22"/>
          <w:szCs w:val="22"/>
        </w:rPr>
        <w:tab/>
      </w:r>
      <w:r w:rsidRPr="00200C23">
        <w:rPr>
          <w:rFonts w:ascii="Times New Roman" w:hAnsi="Times New Roman" w:cs="Times New Roman"/>
          <w:b/>
          <w:sz w:val="22"/>
          <w:szCs w:val="22"/>
        </w:rPr>
        <w:tab/>
        <w:t xml:space="preserve">          </w:t>
      </w:r>
      <w:r w:rsidRPr="00200C23">
        <w:rPr>
          <w:rFonts w:ascii="Times New Roman" w:hAnsi="Times New Roman" w:cs="Times New Roman"/>
          <w:b/>
          <w:sz w:val="22"/>
          <w:szCs w:val="22"/>
        </w:rPr>
        <w:tab/>
      </w:r>
      <w:r w:rsidR="003E40F4" w:rsidRPr="00200C23">
        <w:rPr>
          <w:rFonts w:ascii="Times New Roman" w:hAnsi="Times New Roman" w:cs="Times New Roman"/>
          <w:b/>
          <w:sz w:val="22"/>
          <w:szCs w:val="22"/>
        </w:rPr>
        <w:tab/>
      </w:r>
      <w:r w:rsidR="00EF151A">
        <w:rPr>
          <w:rFonts w:ascii="Times New Roman" w:hAnsi="Times New Roman" w:cs="Times New Roman"/>
          <w:b/>
          <w:sz w:val="22"/>
          <w:szCs w:val="22"/>
        </w:rPr>
        <w:t xml:space="preserve">                          </w:t>
      </w:r>
      <w:r w:rsidRPr="00200C23">
        <w:rPr>
          <w:rFonts w:ascii="Times New Roman" w:hAnsi="Times New Roman" w:cs="Times New Roman"/>
          <w:sz w:val="22"/>
          <w:szCs w:val="22"/>
        </w:rPr>
        <w:t>May 2016 – Aug 2016</w:t>
      </w:r>
    </w:p>
    <w:p w14:paraId="33F03BB9" w14:textId="7ECEDB9E" w:rsidR="008416B2" w:rsidRPr="00200C23" w:rsidRDefault="008416B2" w:rsidP="00EA1058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 xml:space="preserve">Bauer College of Business </w:t>
      </w:r>
      <w:r w:rsidR="00331B09" w:rsidRPr="00200C23">
        <w:rPr>
          <w:rFonts w:ascii="Times New Roman" w:hAnsi="Times New Roman" w:cs="Times New Roman"/>
          <w:sz w:val="22"/>
          <w:szCs w:val="22"/>
        </w:rPr>
        <w:t>Advising Office, Houston, Texas</w:t>
      </w:r>
    </w:p>
    <w:p w14:paraId="2707B551" w14:textId="61987FA3" w:rsidR="008416B2" w:rsidRPr="00200C23" w:rsidRDefault="00372A4E" w:rsidP="00071A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Facilitated New Student</w:t>
      </w:r>
      <w:r w:rsidR="004D7B44" w:rsidRPr="00200C23">
        <w:rPr>
          <w:rFonts w:ascii="Times New Roman" w:hAnsi="Times New Roman" w:cs="Times New Roman"/>
          <w:sz w:val="22"/>
          <w:szCs w:val="22"/>
        </w:rPr>
        <w:t xml:space="preserve"> c</w:t>
      </w:r>
      <w:r w:rsidR="00802F43" w:rsidRPr="00200C23">
        <w:rPr>
          <w:rFonts w:ascii="Times New Roman" w:hAnsi="Times New Roman" w:cs="Times New Roman"/>
          <w:sz w:val="22"/>
          <w:szCs w:val="22"/>
        </w:rPr>
        <w:t>onference sessions</w:t>
      </w:r>
    </w:p>
    <w:p w14:paraId="7AC0D370" w14:textId="0C85D81C" w:rsidR="00372A4E" w:rsidRPr="00200C23" w:rsidRDefault="00536F85" w:rsidP="00372A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 xml:space="preserve">Provided ongoing support to students regarding their admissions inquires </w:t>
      </w:r>
    </w:p>
    <w:p w14:paraId="23530ACE" w14:textId="7AECA6DD" w:rsidR="00372A4E" w:rsidRPr="00200C23" w:rsidRDefault="00372A4E" w:rsidP="00071A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Assisted Academic College’s strategic planning fo</w:t>
      </w:r>
      <w:r w:rsidR="004D7B44" w:rsidRPr="00200C23">
        <w:rPr>
          <w:rFonts w:ascii="Times New Roman" w:hAnsi="Times New Roman" w:cs="Times New Roman"/>
          <w:sz w:val="22"/>
          <w:szCs w:val="22"/>
        </w:rPr>
        <w:t>r future terms and New Student c</w:t>
      </w:r>
      <w:r w:rsidRPr="00200C23">
        <w:rPr>
          <w:rFonts w:ascii="Times New Roman" w:hAnsi="Times New Roman" w:cs="Times New Roman"/>
          <w:sz w:val="22"/>
          <w:szCs w:val="22"/>
        </w:rPr>
        <w:t xml:space="preserve">onferences </w:t>
      </w:r>
    </w:p>
    <w:p w14:paraId="30BA5C5E" w14:textId="4FD0FDA0" w:rsidR="00372A4E" w:rsidRPr="00200C23" w:rsidRDefault="00372A4E" w:rsidP="00071A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 xml:space="preserve">Assisted with day to day office </w:t>
      </w:r>
      <w:r w:rsidR="00763B65" w:rsidRPr="00200C23">
        <w:rPr>
          <w:rFonts w:ascii="Times New Roman" w:hAnsi="Times New Roman" w:cs="Times New Roman"/>
          <w:sz w:val="22"/>
          <w:szCs w:val="22"/>
        </w:rPr>
        <w:t xml:space="preserve">administration </w:t>
      </w:r>
      <w:r w:rsidR="002E5284" w:rsidRPr="00200C23">
        <w:rPr>
          <w:rFonts w:ascii="Times New Roman" w:hAnsi="Times New Roman" w:cs="Times New Roman"/>
          <w:sz w:val="22"/>
          <w:szCs w:val="22"/>
        </w:rPr>
        <w:t>responsibilities</w:t>
      </w:r>
      <w:r w:rsidRPr="00200C2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144AB4" w14:textId="329DF60C" w:rsidR="00372A4E" w:rsidRPr="00200C23" w:rsidRDefault="00372A4E" w:rsidP="00071A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 xml:space="preserve">Responsible for developing admissions reporting </w:t>
      </w:r>
    </w:p>
    <w:p w14:paraId="5D0CC087" w14:textId="77777777" w:rsidR="00062C54" w:rsidRPr="00200C23" w:rsidRDefault="00062C54" w:rsidP="008416B2">
      <w:pPr>
        <w:rPr>
          <w:rFonts w:ascii="Times New Roman" w:hAnsi="Times New Roman" w:cs="Times New Roman"/>
          <w:sz w:val="22"/>
          <w:szCs w:val="22"/>
        </w:rPr>
      </w:pPr>
    </w:p>
    <w:p w14:paraId="3D0BC239" w14:textId="79166530" w:rsidR="00C152A8" w:rsidRPr="00200C23" w:rsidRDefault="008416B2" w:rsidP="008416B2">
      <w:pPr>
        <w:rPr>
          <w:rFonts w:ascii="Times New Roman" w:hAnsi="Times New Roman" w:cs="Times New Roman"/>
          <w:b/>
          <w:sz w:val="22"/>
          <w:szCs w:val="22"/>
        </w:rPr>
      </w:pPr>
      <w:r w:rsidRPr="00200C23">
        <w:rPr>
          <w:rFonts w:ascii="Times New Roman" w:hAnsi="Times New Roman" w:cs="Times New Roman"/>
          <w:b/>
          <w:sz w:val="22"/>
          <w:szCs w:val="22"/>
        </w:rPr>
        <w:t>S</w:t>
      </w:r>
      <w:r w:rsidR="00331B09" w:rsidRPr="00200C23">
        <w:rPr>
          <w:rFonts w:ascii="Times New Roman" w:hAnsi="Times New Roman" w:cs="Times New Roman"/>
          <w:b/>
          <w:sz w:val="22"/>
          <w:szCs w:val="22"/>
        </w:rPr>
        <w:t>ales Associate and Cashier</w:t>
      </w:r>
      <w:r w:rsidR="00331B09" w:rsidRPr="00200C23">
        <w:rPr>
          <w:rFonts w:ascii="Times New Roman" w:hAnsi="Times New Roman" w:cs="Times New Roman"/>
          <w:b/>
          <w:sz w:val="22"/>
          <w:szCs w:val="22"/>
        </w:rPr>
        <w:tab/>
      </w:r>
      <w:r w:rsidR="00331B09" w:rsidRPr="00200C23">
        <w:rPr>
          <w:rFonts w:ascii="Times New Roman" w:hAnsi="Times New Roman" w:cs="Times New Roman"/>
          <w:b/>
          <w:sz w:val="22"/>
          <w:szCs w:val="22"/>
        </w:rPr>
        <w:tab/>
      </w:r>
      <w:r w:rsidR="00331B09" w:rsidRPr="00200C23">
        <w:rPr>
          <w:rFonts w:ascii="Times New Roman" w:hAnsi="Times New Roman" w:cs="Times New Roman"/>
          <w:b/>
          <w:sz w:val="22"/>
          <w:szCs w:val="22"/>
        </w:rPr>
        <w:tab/>
      </w:r>
      <w:r w:rsidR="00331B09" w:rsidRPr="00200C23">
        <w:rPr>
          <w:rFonts w:ascii="Times New Roman" w:hAnsi="Times New Roman" w:cs="Times New Roman"/>
          <w:b/>
          <w:sz w:val="22"/>
          <w:szCs w:val="22"/>
        </w:rPr>
        <w:tab/>
      </w:r>
      <w:r w:rsidR="00331B09" w:rsidRPr="00200C23">
        <w:rPr>
          <w:rFonts w:ascii="Times New Roman" w:hAnsi="Times New Roman" w:cs="Times New Roman"/>
          <w:b/>
          <w:sz w:val="22"/>
          <w:szCs w:val="22"/>
        </w:rPr>
        <w:tab/>
      </w:r>
      <w:r w:rsidR="00331B09" w:rsidRPr="00200C23">
        <w:rPr>
          <w:rFonts w:ascii="Times New Roman" w:hAnsi="Times New Roman" w:cs="Times New Roman"/>
          <w:b/>
          <w:sz w:val="22"/>
          <w:szCs w:val="22"/>
        </w:rPr>
        <w:tab/>
      </w:r>
      <w:r w:rsidR="00331B09" w:rsidRPr="00200C23">
        <w:rPr>
          <w:rFonts w:ascii="Times New Roman" w:hAnsi="Times New Roman" w:cs="Times New Roman"/>
          <w:b/>
          <w:sz w:val="22"/>
          <w:szCs w:val="22"/>
        </w:rPr>
        <w:tab/>
      </w:r>
      <w:r w:rsidR="00331B09" w:rsidRPr="00200C23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="00EF151A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="00331B09" w:rsidRPr="00200C2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00C23">
        <w:rPr>
          <w:rFonts w:ascii="Times New Roman" w:hAnsi="Times New Roman" w:cs="Times New Roman"/>
          <w:sz w:val="22"/>
          <w:szCs w:val="22"/>
        </w:rPr>
        <w:t>Oct 2013 – Dec 2013</w:t>
      </w:r>
    </w:p>
    <w:p w14:paraId="4DC15160" w14:textId="28E5F2CA" w:rsidR="00DD7F87" w:rsidRPr="00200C23" w:rsidRDefault="00762EDB" w:rsidP="00EA1058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Hollister Co.</w:t>
      </w:r>
      <w:r w:rsidR="008416B2" w:rsidRPr="00200C23">
        <w:rPr>
          <w:rFonts w:ascii="Times New Roman" w:hAnsi="Times New Roman" w:cs="Times New Roman"/>
          <w:sz w:val="22"/>
          <w:szCs w:val="22"/>
        </w:rPr>
        <w:t xml:space="preserve">, Pearland, Texas </w:t>
      </w:r>
    </w:p>
    <w:p w14:paraId="50D363DF" w14:textId="707F6B06" w:rsidR="00071A98" w:rsidRPr="00200C23" w:rsidRDefault="002E5284" w:rsidP="00071A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Worked</w:t>
      </w:r>
      <w:r w:rsidR="00071A98" w:rsidRPr="00200C23">
        <w:rPr>
          <w:rFonts w:ascii="Times New Roman" w:hAnsi="Times New Roman" w:cs="Times New Roman"/>
          <w:sz w:val="22"/>
          <w:szCs w:val="22"/>
        </w:rPr>
        <w:t xml:space="preserve"> the cash register</w:t>
      </w:r>
    </w:p>
    <w:p w14:paraId="23C26CC2" w14:textId="4AD6FCE1" w:rsidR="00071A98" w:rsidRPr="00200C23" w:rsidRDefault="00071A98" w:rsidP="00071A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R</w:t>
      </w:r>
      <w:r w:rsidR="00DD7F87" w:rsidRPr="00200C23">
        <w:rPr>
          <w:rFonts w:ascii="Times New Roman" w:hAnsi="Times New Roman" w:cs="Times New Roman"/>
          <w:sz w:val="22"/>
          <w:szCs w:val="22"/>
        </w:rPr>
        <w:t>estocke</w:t>
      </w:r>
      <w:r w:rsidRPr="00200C23">
        <w:rPr>
          <w:rFonts w:ascii="Times New Roman" w:hAnsi="Times New Roman" w:cs="Times New Roman"/>
          <w:sz w:val="22"/>
          <w:szCs w:val="22"/>
        </w:rPr>
        <w:t xml:space="preserve">d and maintained sales merchandise </w:t>
      </w:r>
    </w:p>
    <w:p w14:paraId="0C5BB808" w14:textId="2352C864" w:rsidR="00762EDB" w:rsidRPr="00200C23" w:rsidRDefault="00B61080" w:rsidP="00071A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 xml:space="preserve">Assisted customers with purchasing inquires </w:t>
      </w:r>
    </w:p>
    <w:p w14:paraId="61FBC7BA" w14:textId="77777777" w:rsidR="00D47F16" w:rsidRPr="00200C23" w:rsidRDefault="00D47F16" w:rsidP="00EA1058">
      <w:pPr>
        <w:rPr>
          <w:rFonts w:ascii="Times New Roman" w:hAnsi="Times New Roman" w:cs="Times New Roman"/>
          <w:sz w:val="22"/>
          <w:szCs w:val="22"/>
        </w:rPr>
      </w:pPr>
    </w:p>
    <w:p w14:paraId="5C7DEC83" w14:textId="29DFD952" w:rsidR="00367230" w:rsidRPr="00200C23" w:rsidRDefault="00762EDB" w:rsidP="00EA1058">
      <w:pPr>
        <w:rPr>
          <w:rFonts w:ascii="Times New Roman" w:hAnsi="Times New Roman" w:cs="Times New Roman"/>
          <w:b/>
          <w:sz w:val="22"/>
          <w:szCs w:val="22"/>
        </w:rPr>
      </w:pPr>
      <w:r w:rsidRPr="00200C23">
        <w:rPr>
          <w:rFonts w:ascii="Times New Roman" w:hAnsi="Times New Roman" w:cs="Times New Roman"/>
          <w:b/>
          <w:sz w:val="22"/>
          <w:szCs w:val="22"/>
        </w:rPr>
        <w:t>ACTIVITIES</w:t>
      </w:r>
    </w:p>
    <w:p w14:paraId="4F98E6BF" w14:textId="1BB7D097" w:rsidR="009B77AF" w:rsidRPr="00200C23" w:rsidRDefault="009B77AF" w:rsidP="00EA1058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Vietnamese American Media Gala Awards, Assistant Coordinator, 2013</w:t>
      </w:r>
    </w:p>
    <w:p w14:paraId="07C7A940" w14:textId="1A28ED81" w:rsidR="009B77AF" w:rsidRPr="00200C23" w:rsidRDefault="009B77AF" w:rsidP="009B77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 xml:space="preserve">Assisted in </w:t>
      </w:r>
      <w:r w:rsidR="003E40F4" w:rsidRPr="00200C23">
        <w:rPr>
          <w:rFonts w:ascii="Times New Roman" w:hAnsi="Times New Roman" w:cs="Times New Roman"/>
          <w:sz w:val="22"/>
          <w:szCs w:val="22"/>
        </w:rPr>
        <w:t>venue setup</w:t>
      </w:r>
      <w:r w:rsidRPr="00200C23">
        <w:rPr>
          <w:rFonts w:ascii="Times New Roman" w:hAnsi="Times New Roman" w:cs="Times New Roman"/>
          <w:sz w:val="22"/>
          <w:szCs w:val="22"/>
        </w:rPr>
        <w:t xml:space="preserve"> and arranged guest seating</w:t>
      </w:r>
    </w:p>
    <w:p w14:paraId="11B4B07A" w14:textId="70D6470D" w:rsidR="009B77AF" w:rsidRPr="00200C23" w:rsidRDefault="009B77AF" w:rsidP="009B77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 xml:space="preserve">Helped coordinate the logistics </w:t>
      </w:r>
      <w:r w:rsidR="003E40F4" w:rsidRPr="00200C23">
        <w:rPr>
          <w:rFonts w:ascii="Times New Roman" w:hAnsi="Times New Roman" w:cs="Times New Roman"/>
          <w:sz w:val="22"/>
          <w:szCs w:val="22"/>
        </w:rPr>
        <w:t xml:space="preserve">of the radio and TV awardee </w:t>
      </w:r>
      <w:r w:rsidRPr="00200C23">
        <w:rPr>
          <w:rFonts w:ascii="Times New Roman" w:hAnsi="Times New Roman" w:cs="Times New Roman"/>
          <w:sz w:val="22"/>
          <w:szCs w:val="22"/>
        </w:rPr>
        <w:t>interviews</w:t>
      </w:r>
    </w:p>
    <w:p w14:paraId="6770B109" w14:textId="531EA75A" w:rsidR="003E40F4" w:rsidRPr="00200C23" w:rsidRDefault="009B77AF" w:rsidP="003E40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Managed various relationships between the main event coordinator and various media outlets</w:t>
      </w:r>
    </w:p>
    <w:p w14:paraId="3CE817F7" w14:textId="77777777" w:rsidR="00AE2CA0" w:rsidRPr="00200C23" w:rsidRDefault="00AE2CA0" w:rsidP="00AE2CA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5C9F1D1" w14:textId="5B42A5E3" w:rsidR="009B77AF" w:rsidRDefault="009B77AF" w:rsidP="00EA1058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Asian Pacific American Heritage Association 21</w:t>
      </w:r>
      <w:r w:rsidRPr="00200C23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="00024CC2" w:rsidRPr="00200C23">
        <w:rPr>
          <w:rFonts w:ascii="Times New Roman" w:hAnsi="Times New Roman" w:cs="Times New Roman"/>
          <w:sz w:val="22"/>
          <w:szCs w:val="22"/>
        </w:rPr>
        <w:t xml:space="preserve"> Annual Gala, </w:t>
      </w:r>
      <w:r w:rsidR="003E40F4" w:rsidRPr="00200C23">
        <w:rPr>
          <w:rFonts w:ascii="Times New Roman" w:hAnsi="Times New Roman" w:cs="Times New Roman"/>
          <w:sz w:val="22"/>
          <w:szCs w:val="22"/>
        </w:rPr>
        <w:t xml:space="preserve">Fundraiser </w:t>
      </w:r>
      <w:r w:rsidRPr="00200C23">
        <w:rPr>
          <w:rFonts w:ascii="Times New Roman" w:hAnsi="Times New Roman" w:cs="Times New Roman"/>
          <w:sz w:val="22"/>
          <w:szCs w:val="22"/>
        </w:rPr>
        <w:t>Volunteer</w:t>
      </w:r>
      <w:r w:rsidR="006354D8" w:rsidRPr="00200C23">
        <w:rPr>
          <w:rFonts w:ascii="Times New Roman" w:hAnsi="Times New Roman" w:cs="Times New Roman"/>
          <w:sz w:val="22"/>
          <w:szCs w:val="22"/>
        </w:rPr>
        <w:t>, 2013</w:t>
      </w:r>
    </w:p>
    <w:p w14:paraId="6B34DD64" w14:textId="77777777" w:rsidR="00EF151A" w:rsidRDefault="00EF151A" w:rsidP="00EA1058">
      <w:pPr>
        <w:rPr>
          <w:rFonts w:ascii="Times New Roman" w:hAnsi="Times New Roman" w:cs="Times New Roman"/>
          <w:sz w:val="22"/>
          <w:szCs w:val="22"/>
        </w:rPr>
      </w:pPr>
    </w:p>
    <w:p w14:paraId="661E4860" w14:textId="14AF7931" w:rsidR="00EF151A" w:rsidRPr="00200C23" w:rsidRDefault="00EF151A" w:rsidP="00EA105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Management Information Systems Student Organization, Member, Fall 2016-present</w:t>
      </w:r>
    </w:p>
    <w:p w14:paraId="6B7D3049" w14:textId="77777777" w:rsidR="00170112" w:rsidRPr="00200C23" w:rsidRDefault="00170112" w:rsidP="00EA1058">
      <w:pPr>
        <w:rPr>
          <w:rFonts w:ascii="Times New Roman" w:hAnsi="Times New Roman" w:cs="Times New Roman"/>
          <w:sz w:val="22"/>
          <w:szCs w:val="22"/>
        </w:rPr>
      </w:pPr>
    </w:p>
    <w:p w14:paraId="132A09A8" w14:textId="4EC138C3" w:rsidR="00D47F16" w:rsidRPr="00200C23" w:rsidRDefault="00D47F16" w:rsidP="00EA1058">
      <w:pPr>
        <w:rPr>
          <w:rFonts w:ascii="Times New Roman" w:hAnsi="Times New Roman" w:cs="Times New Roman"/>
          <w:b/>
          <w:sz w:val="22"/>
          <w:szCs w:val="22"/>
        </w:rPr>
      </w:pPr>
      <w:r w:rsidRPr="00200C23">
        <w:rPr>
          <w:rFonts w:ascii="Times New Roman" w:hAnsi="Times New Roman" w:cs="Times New Roman"/>
          <w:b/>
          <w:sz w:val="22"/>
          <w:szCs w:val="22"/>
        </w:rPr>
        <w:t>INTERESTS</w:t>
      </w:r>
    </w:p>
    <w:p w14:paraId="541974FA" w14:textId="77777777" w:rsidR="003D6160" w:rsidRPr="00200C23" w:rsidRDefault="003D6160" w:rsidP="00EA1058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Avid tennis player</w:t>
      </w:r>
    </w:p>
    <w:p w14:paraId="73C29169" w14:textId="59F068DF" w:rsidR="003D6160" w:rsidRPr="00200C23" w:rsidRDefault="003D6160" w:rsidP="00EA1058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 xml:space="preserve">Served multiple terms as tennis captain on the varsity team </w:t>
      </w:r>
    </w:p>
    <w:p w14:paraId="124C7F7C" w14:textId="26E2D872" w:rsidR="003D6160" w:rsidRPr="00200C23" w:rsidRDefault="003D6160" w:rsidP="00EA1058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 xml:space="preserve">Enjoys various physical activities which include skiing, tennis, and working out </w:t>
      </w:r>
    </w:p>
    <w:p w14:paraId="4CBF312F" w14:textId="77777777" w:rsidR="00D47F16" w:rsidRPr="00200C23" w:rsidRDefault="00D47F16" w:rsidP="00D47F16">
      <w:pPr>
        <w:rPr>
          <w:rFonts w:ascii="Times New Roman" w:hAnsi="Times New Roman" w:cs="Times New Roman"/>
          <w:sz w:val="22"/>
          <w:szCs w:val="22"/>
        </w:rPr>
      </w:pPr>
    </w:p>
    <w:p w14:paraId="5DCEA387" w14:textId="77777777" w:rsidR="00D47F16" w:rsidRPr="00200C23" w:rsidRDefault="00D47F16" w:rsidP="00D47F16">
      <w:pPr>
        <w:rPr>
          <w:rFonts w:ascii="Times New Roman" w:hAnsi="Times New Roman" w:cs="Times New Roman"/>
          <w:b/>
          <w:sz w:val="22"/>
          <w:szCs w:val="22"/>
        </w:rPr>
      </w:pPr>
      <w:r w:rsidRPr="00200C23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57E01171" w14:textId="7C980FE7" w:rsidR="00EA1058" w:rsidRPr="00200C23" w:rsidRDefault="009B7AC3" w:rsidP="00170112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Microsoft Excel, Access, Po</w:t>
      </w:r>
      <w:r w:rsidR="00EF151A">
        <w:rPr>
          <w:rFonts w:ascii="Times New Roman" w:hAnsi="Times New Roman" w:cs="Times New Roman"/>
          <w:sz w:val="22"/>
          <w:szCs w:val="22"/>
        </w:rPr>
        <w:t xml:space="preserve">werPoint, Word, Outlook, </w:t>
      </w:r>
      <w:proofErr w:type="spellStart"/>
      <w:r w:rsidR="00EF151A">
        <w:rPr>
          <w:rFonts w:ascii="Times New Roman" w:hAnsi="Times New Roman" w:cs="Times New Roman"/>
          <w:sz w:val="22"/>
          <w:szCs w:val="22"/>
        </w:rPr>
        <w:t>TextE</w:t>
      </w:r>
      <w:r w:rsidR="003E40F4" w:rsidRPr="00200C23">
        <w:rPr>
          <w:rFonts w:ascii="Times New Roman" w:hAnsi="Times New Roman" w:cs="Times New Roman"/>
          <w:sz w:val="22"/>
          <w:szCs w:val="22"/>
        </w:rPr>
        <w:t>dit</w:t>
      </w:r>
      <w:proofErr w:type="spellEnd"/>
      <w:r w:rsidR="00024CC2" w:rsidRPr="00200C23">
        <w:rPr>
          <w:rFonts w:ascii="Times New Roman" w:hAnsi="Times New Roman" w:cs="Times New Roman"/>
          <w:sz w:val="22"/>
          <w:szCs w:val="22"/>
        </w:rPr>
        <w:t xml:space="preserve">, Java, Systems Analysis </w:t>
      </w:r>
    </w:p>
    <w:p w14:paraId="23349B30" w14:textId="77777777" w:rsidR="00737ADE" w:rsidRDefault="00737ADE" w:rsidP="00737ADE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F6E27C4" w14:textId="66CC8F8C" w:rsidR="00C66DF1" w:rsidRPr="00C66DF1" w:rsidRDefault="00C66DF1" w:rsidP="00737ADE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C66DF1">
        <w:rPr>
          <w:rFonts w:ascii="Times New Roman" w:hAnsi="Times New Roman" w:cs="Times New Roman"/>
          <w:b/>
          <w:sz w:val="22"/>
          <w:szCs w:val="22"/>
        </w:rPr>
        <w:t xml:space="preserve">LANGUAGES </w:t>
      </w:r>
    </w:p>
    <w:p w14:paraId="50ABCFCA" w14:textId="77777777" w:rsidR="00C66DF1" w:rsidRPr="00200C23" w:rsidRDefault="00C66DF1" w:rsidP="00C66DF1">
      <w:pPr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English, Vietnamese (conversational)</w:t>
      </w:r>
    </w:p>
    <w:p w14:paraId="2FF861CC" w14:textId="77777777" w:rsidR="00C66DF1" w:rsidRPr="00200C23" w:rsidRDefault="00C66DF1" w:rsidP="00737ADE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95F773F" w14:textId="2E6E62F6" w:rsidR="00737ADE" w:rsidRPr="00200C23" w:rsidRDefault="00737ADE" w:rsidP="00737ADE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200C23">
        <w:rPr>
          <w:rFonts w:ascii="Times New Roman" w:hAnsi="Times New Roman" w:cs="Times New Roman"/>
          <w:b/>
          <w:sz w:val="22"/>
          <w:szCs w:val="22"/>
        </w:rPr>
        <w:t xml:space="preserve">CITIZENSHIP </w:t>
      </w:r>
    </w:p>
    <w:p w14:paraId="68F5159C" w14:textId="3F391076" w:rsidR="00737ADE" w:rsidRPr="00200C23" w:rsidRDefault="00737ADE" w:rsidP="00737AD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00C23">
        <w:rPr>
          <w:rFonts w:ascii="Times New Roman" w:hAnsi="Times New Roman" w:cs="Times New Roman"/>
          <w:sz w:val="22"/>
          <w:szCs w:val="22"/>
        </w:rPr>
        <w:t>United States of America</w:t>
      </w:r>
    </w:p>
    <w:p w14:paraId="25EA6F9A" w14:textId="0C1EC219" w:rsidR="00737ADE" w:rsidRPr="00737ADE" w:rsidRDefault="00737ADE" w:rsidP="00737ADE">
      <w:pPr>
        <w:spacing w:line="276" w:lineRule="auto"/>
        <w:rPr>
          <w:rFonts w:ascii="Times New Roman" w:hAnsi="Times New Roman" w:cs="Times New Roman"/>
        </w:rPr>
      </w:pPr>
    </w:p>
    <w:sectPr w:rsidR="00737ADE" w:rsidRPr="00737ADE" w:rsidSect="009B77AF">
      <w:pgSz w:w="12240" w:h="15840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9F121A"/>
    <w:multiLevelType w:val="hybridMultilevel"/>
    <w:tmpl w:val="596A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C2ECA"/>
    <w:multiLevelType w:val="multilevel"/>
    <w:tmpl w:val="491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BF6A52"/>
    <w:multiLevelType w:val="hybridMultilevel"/>
    <w:tmpl w:val="1CF8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01C85"/>
    <w:multiLevelType w:val="multilevel"/>
    <w:tmpl w:val="88D6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092A2E"/>
    <w:multiLevelType w:val="hybridMultilevel"/>
    <w:tmpl w:val="C6E6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75749"/>
    <w:multiLevelType w:val="hybridMultilevel"/>
    <w:tmpl w:val="B40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F395B"/>
    <w:multiLevelType w:val="hybridMultilevel"/>
    <w:tmpl w:val="3EE2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FE0722"/>
    <w:multiLevelType w:val="hybridMultilevel"/>
    <w:tmpl w:val="A87A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EDB"/>
    <w:rsid w:val="00024CC2"/>
    <w:rsid w:val="00062C54"/>
    <w:rsid w:val="00071A98"/>
    <w:rsid w:val="000A5AB2"/>
    <w:rsid w:val="00170112"/>
    <w:rsid w:val="001A6C10"/>
    <w:rsid w:val="00200C23"/>
    <w:rsid w:val="00223991"/>
    <w:rsid w:val="002D48DF"/>
    <w:rsid w:val="002D7B96"/>
    <w:rsid w:val="002E5284"/>
    <w:rsid w:val="00331B09"/>
    <w:rsid w:val="00367230"/>
    <w:rsid w:val="00372A4E"/>
    <w:rsid w:val="003A279F"/>
    <w:rsid w:val="003D6160"/>
    <w:rsid w:val="003E40F4"/>
    <w:rsid w:val="00470AB8"/>
    <w:rsid w:val="004D7B44"/>
    <w:rsid w:val="00536F85"/>
    <w:rsid w:val="00625E83"/>
    <w:rsid w:val="006354D8"/>
    <w:rsid w:val="00651CCC"/>
    <w:rsid w:val="00737ADE"/>
    <w:rsid w:val="00762EDB"/>
    <w:rsid w:val="00763B65"/>
    <w:rsid w:val="00772ADC"/>
    <w:rsid w:val="00802F43"/>
    <w:rsid w:val="0084032E"/>
    <w:rsid w:val="008416B2"/>
    <w:rsid w:val="009B77AF"/>
    <w:rsid w:val="009B7AC3"/>
    <w:rsid w:val="009C2E55"/>
    <w:rsid w:val="00A156DC"/>
    <w:rsid w:val="00AE2CA0"/>
    <w:rsid w:val="00B61080"/>
    <w:rsid w:val="00BB1D80"/>
    <w:rsid w:val="00C152A8"/>
    <w:rsid w:val="00C36860"/>
    <w:rsid w:val="00C66DF1"/>
    <w:rsid w:val="00C77263"/>
    <w:rsid w:val="00C81B02"/>
    <w:rsid w:val="00D47F16"/>
    <w:rsid w:val="00DD7F87"/>
    <w:rsid w:val="00EA1058"/>
    <w:rsid w:val="00EF151A"/>
    <w:rsid w:val="00F4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FB5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E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EDB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0A5A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E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EDB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0A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311C01-D80A-CD48-AA4F-5C867F20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Nguyen</dc:creator>
  <cp:keywords/>
  <dc:description/>
  <cp:lastModifiedBy>Michelle Nguyen</cp:lastModifiedBy>
  <cp:revision>2</cp:revision>
  <dcterms:created xsi:type="dcterms:W3CDTF">2016-09-15T18:56:00Z</dcterms:created>
  <dcterms:modified xsi:type="dcterms:W3CDTF">2016-09-15T18:56:00Z</dcterms:modified>
</cp:coreProperties>
</file>