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92EC4" w14:textId="77777777" w:rsidR="00F421A1" w:rsidRPr="00D3168D" w:rsidRDefault="00F421A1" w:rsidP="007E572D">
      <w:pPr>
        <w:rPr>
          <w:b/>
          <w:sz w:val="36"/>
          <w:szCs w:val="36"/>
        </w:rPr>
      </w:pPr>
      <w:r w:rsidRPr="00D3168D">
        <w:rPr>
          <w:b/>
          <w:sz w:val="36"/>
          <w:szCs w:val="36"/>
        </w:rPr>
        <w:t>Sai Kamma</w:t>
      </w:r>
    </w:p>
    <w:tbl>
      <w:tblPr>
        <w:tblW w:w="9216" w:type="dxa"/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F421A1" w:rsidRPr="00FE5B95" w14:paraId="6800E4E9" w14:textId="77777777" w:rsidTr="00C8256B">
        <w:tc>
          <w:tcPr>
            <w:tcW w:w="4608" w:type="dxa"/>
            <w:shd w:val="clear" w:color="auto" w:fill="auto"/>
          </w:tcPr>
          <w:p w14:paraId="308406A5" w14:textId="77777777" w:rsidR="00F421A1" w:rsidRPr="00D3168D" w:rsidRDefault="00F421A1" w:rsidP="007E572D">
            <w:pPr>
              <w:widowControl w:val="0"/>
              <w:snapToGrid w:val="0"/>
            </w:pPr>
            <w:r w:rsidRPr="00D3168D">
              <w:t>(210)-882-9071</w:t>
            </w:r>
          </w:p>
          <w:p w14:paraId="53FFC1EE" w14:textId="2F687440" w:rsidR="00F421A1" w:rsidRPr="00D3168D" w:rsidRDefault="00F421A1" w:rsidP="007E572D">
            <w:pPr>
              <w:widowControl w:val="0"/>
            </w:pPr>
            <w:r w:rsidRPr="00D3168D">
              <w:t>sai</w:t>
            </w:r>
            <w:r w:rsidR="003C615F" w:rsidRPr="00D3168D">
              <w:t>abhinav</w:t>
            </w:r>
            <w:r w:rsidRPr="00D3168D">
              <w:t>kamma@</w:t>
            </w:r>
            <w:r w:rsidR="003C615F" w:rsidRPr="00D3168D">
              <w:t>gmail.com</w:t>
            </w:r>
          </w:p>
        </w:tc>
        <w:tc>
          <w:tcPr>
            <w:tcW w:w="4608" w:type="dxa"/>
            <w:shd w:val="clear" w:color="auto" w:fill="auto"/>
          </w:tcPr>
          <w:p w14:paraId="15BFA713" w14:textId="5EB8B240" w:rsidR="00F421A1" w:rsidRPr="00D3168D" w:rsidRDefault="00FE5B95" w:rsidP="007E572D">
            <w:pPr>
              <w:widowControl w:val="0"/>
              <w:jc w:val="right"/>
            </w:pPr>
            <w:r w:rsidRPr="00D3168D">
              <w:t>1608 Goldenr</w:t>
            </w:r>
            <w:r w:rsidR="00F421A1" w:rsidRPr="00D3168D">
              <w:t xml:space="preserve">od lane </w:t>
            </w:r>
          </w:p>
          <w:p w14:paraId="74792EAF" w14:textId="77777777" w:rsidR="00F421A1" w:rsidRPr="00D3168D" w:rsidRDefault="00F421A1" w:rsidP="007E572D">
            <w:pPr>
              <w:widowControl w:val="0"/>
              <w:jc w:val="right"/>
            </w:pPr>
            <w:r w:rsidRPr="00D3168D">
              <w:t>Keller, TX, 76248</w:t>
            </w:r>
          </w:p>
        </w:tc>
      </w:tr>
    </w:tbl>
    <w:p w14:paraId="0E014FBA" w14:textId="77777777" w:rsidR="00F421A1" w:rsidRPr="002D3F5A" w:rsidRDefault="00F421A1" w:rsidP="007E572D">
      <w:pPr>
        <w:ind w:left="-360"/>
        <w:rPr>
          <w:rFonts w:asciiTheme="majorHAnsi" w:hAnsiTheme="majorHAnsi"/>
          <w:u w:val="single"/>
        </w:rPr>
      </w:pPr>
    </w:p>
    <w:p w14:paraId="7D02BB37" w14:textId="77777777" w:rsidR="002D3F5A" w:rsidRPr="00D3168D" w:rsidRDefault="002D3F5A" w:rsidP="007E572D">
      <w:pPr>
        <w:pBdr>
          <w:bottom w:val="single" w:sz="4" w:space="0" w:color="000000"/>
        </w:pBdr>
        <w:ind w:left="-360"/>
        <w:rPr>
          <w:rFonts w:asciiTheme="majorHAnsi" w:hAnsiTheme="majorHAnsi"/>
          <w:b/>
          <w:sz w:val="28"/>
          <w:szCs w:val="28"/>
        </w:rPr>
      </w:pPr>
      <w:r w:rsidRPr="00D3168D">
        <w:rPr>
          <w:rFonts w:asciiTheme="majorHAnsi" w:hAnsiTheme="majorHAnsi"/>
          <w:b/>
          <w:sz w:val="28"/>
          <w:szCs w:val="28"/>
        </w:rPr>
        <w:t>Education</w:t>
      </w:r>
    </w:p>
    <w:p w14:paraId="6CD51BCC" w14:textId="1E6EDAB8" w:rsidR="002D3F5A" w:rsidRPr="00C26A80" w:rsidRDefault="002D3F5A" w:rsidP="007E572D">
      <w:pPr>
        <w:rPr>
          <w:sz w:val="22"/>
          <w:szCs w:val="22"/>
        </w:rPr>
      </w:pPr>
      <w:r w:rsidRPr="00C26A80">
        <w:rPr>
          <w:b/>
          <w:bCs/>
          <w:sz w:val="22"/>
          <w:szCs w:val="22"/>
        </w:rPr>
        <w:t xml:space="preserve">Ronald </w:t>
      </w:r>
      <w:proofErr w:type="gramStart"/>
      <w:r w:rsidRPr="00C26A80">
        <w:rPr>
          <w:b/>
          <w:bCs/>
          <w:sz w:val="22"/>
          <w:szCs w:val="22"/>
        </w:rPr>
        <w:t>Reagan High School</w:t>
      </w:r>
      <w:r w:rsidRPr="00C26A80">
        <w:rPr>
          <w:sz w:val="22"/>
          <w:szCs w:val="22"/>
        </w:rPr>
        <w:t xml:space="preserve">     </w:t>
      </w:r>
      <w:r w:rsidR="00277B31" w:rsidRPr="00C26A80">
        <w:rPr>
          <w:sz w:val="22"/>
          <w:szCs w:val="22"/>
        </w:rPr>
        <w:t xml:space="preserve">                  </w:t>
      </w:r>
      <w:r w:rsidRPr="00C26A80">
        <w:rPr>
          <w:sz w:val="22"/>
          <w:szCs w:val="22"/>
        </w:rPr>
        <w:t xml:space="preserve"> </w:t>
      </w:r>
      <w:r w:rsidR="00D3168D" w:rsidRPr="00C26A80">
        <w:rPr>
          <w:sz w:val="22"/>
          <w:szCs w:val="22"/>
        </w:rPr>
        <w:t xml:space="preserve">        </w:t>
      </w:r>
      <w:r w:rsidRPr="00C26A80">
        <w:rPr>
          <w:sz w:val="22"/>
          <w:szCs w:val="22"/>
        </w:rPr>
        <w:t xml:space="preserve">                                               </w:t>
      </w:r>
      <w:r w:rsidR="0039348A" w:rsidRPr="00C26A80">
        <w:rPr>
          <w:sz w:val="22"/>
          <w:szCs w:val="22"/>
        </w:rPr>
        <w:t xml:space="preserve">   </w:t>
      </w:r>
      <w:r w:rsidR="004B17A9" w:rsidRPr="00C26A80">
        <w:rPr>
          <w:sz w:val="22"/>
          <w:szCs w:val="22"/>
        </w:rPr>
        <w:tab/>
      </w:r>
      <w:r w:rsidR="0039348A" w:rsidRPr="00C26A80">
        <w:rPr>
          <w:sz w:val="22"/>
          <w:szCs w:val="22"/>
        </w:rPr>
        <w:t xml:space="preserve">    </w:t>
      </w:r>
      <w:r w:rsidR="00826DA3" w:rsidRPr="00C26A80">
        <w:rPr>
          <w:sz w:val="22"/>
          <w:szCs w:val="22"/>
        </w:rPr>
        <w:t xml:space="preserve">            </w:t>
      </w:r>
      <w:r w:rsidRPr="00C26A80">
        <w:rPr>
          <w:sz w:val="22"/>
          <w:szCs w:val="22"/>
        </w:rPr>
        <w:t xml:space="preserve"> </w:t>
      </w:r>
      <w:proofErr w:type="gramEnd"/>
      <w:r w:rsidRPr="00C26A80">
        <w:rPr>
          <w:sz w:val="22"/>
          <w:szCs w:val="22"/>
        </w:rPr>
        <w:t xml:space="preserve"> 2012-2014</w:t>
      </w:r>
    </w:p>
    <w:p w14:paraId="51081B72" w14:textId="3A1ABBD4" w:rsidR="00835811" w:rsidRPr="00C26A80" w:rsidRDefault="002D3F5A" w:rsidP="007E572D">
      <w:pPr>
        <w:numPr>
          <w:ilvl w:val="0"/>
          <w:numId w:val="3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Unweighted GPA: 4.0 out of 4.0 </w:t>
      </w:r>
    </w:p>
    <w:p w14:paraId="5CD4A316" w14:textId="71FBBE77" w:rsidR="002D3F5A" w:rsidRPr="00C26A80" w:rsidRDefault="002D3F5A" w:rsidP="007E572D">
      <w:pPr>
        <w:numPr>
          <w:ilvl w:val="0"/>
          <w:numId w:val="3"/>
        </w:numPr>
        <w:rPr>
          <w:sz w:val="22"/>
          <w:szCs w:val="22"/>
        </w:rPr>
      </w:pPr>
      <w:r w:rsidRPr="00C26A80">
        <w:rPr>
          <w:rFonts w:eastAsiaTheme="minorEastAsia"/>
          <w:sz w:val="22"/>
          <w:szCs w:val="22"/>
          <w:lang w:eastAsia="en-US"/>
        </w:rPr>
        <w:t>North East ISD Mathematics Gifted and Talented Program (GT)</w:t>
      </w:r>
      <w:r w:rsidRPr="00C26A80">
        <w:rPr>
          <w:rFonts w:eastAsiaTheme="minorEastAsia"/>
          <w:sz w:val="22"/>
          <w:szCs w:val="22"/>
          <w:lang w:eastAsia="en-US"/>
        </w:rPr>
        <w:tab/>
        <w:t xml:space="preserve">  </w:t>
      </w:r>
      <w:r w:rsidR="004B17A9" w:rsidRPr="00C26A80">
        <w:rPr>
          <w:rFonts w:eastAsiaTheme="minorEastAsia"/>
          <w:sz w:val="22"/>
          <w:szCs w:val="22"/>
          <w:lang w:eastAsia="en-US"/>
        </w:rPr>
        <w:tab/>
        <w:t xml:space="preserve">  </w:t>
      </w:r>
      <w:r w:rsidRPr="00C26A80">
        <w:rPr>
          <w:rFonts w:eastAsiaTheme="minorEastAsia"/>
          <w:sz w:val="22"/>
          <w:szCs w:val="22"/>
          <w:lang w:eastAsia="en-US"/>
        </w:rPr>
        <w:t xml:space="preserve"> </w:t>
      </w:r>
      <w:r w:rsidR="00277B31" w:rsidRPr="00C26A80">
        <w:rPr>
          <w:rFonts w:eastAsiaTheme="minorEastAsia"/>
          <w:sz w:val="22"/>
          <w:szCs w:val="22"/>
          <w:lang w:eastAsia="en-US"/>
        </w:rPr>
        <w:t xml:space="preserve">  </w:t>
      </w:r>
      <w:r w:rsidR="00D3168D" w:rsidRPr="00C26A80">
        <w:rPr>
          <w:rFonts w:eastAsiaTheme="minorEastAsia"/>
          <w:sz w:val="22"/>
          <w:szCs w:val="22"/>
          <w:lang w:eastAsia="en-US"/>
        </w:rPr>
        <w:t>2007- 2014</w:t>
      </w:r>
    </w:p>
    <w:p w14:paraId="20F15F34" w14:textId="3CFDDC5D" w:rsidR="008D788E" w:rsidRPr="00C26A80" w:rsidRDefault="008D788E" w:rsidP="007E572D">
      <w:pPr>
        <w:numPr>
          <w:ilvl w:val="0"/>
          <w:numId w:val="3"/>
        </w:numPr>
        <w:rPr>
          <w:sz w:val="22"/>
          <w:szCs w:val="22"/>
        </w:rPr>
      </w:pPr>
      <w:r w:rsidRPr="00C26A80">
        <w:rPr>
          <w:rFonts w:eastAsiaTheme="minorEastAsia"/>
          <w:sz w:val="22"/>
          <w:szCs w:val="22"/>
          <w:lang w:eastAsia="en-US"/>
        </w:rPr>
        <w:t>Presidential Volunteering</w:t>
      </w:r>
      <w:r w:rsidR="00277B31" w:rsidRPr="00C26A80">
        <w:rPr>
          <w:rFonts w:eastAsiaTheme="minorEastAsia"/>
          <w:sz w:val="22"/>
          <w:szCs w:val="22"/>
          <w:lang w:eastAsia="en-US"/>
        </w:rPr>
        <w:t xml:space="preserve"> Service Award (PVSA)</w:t>
      </w:r>
      <w:r w:rsidR="00277B31" w:rsidRPr="00C26A80">
        <w:rPr>
          <w:rFonts w:eastAsiaTheme="minorEastAsia"/>
          <w:sz w:val="22"/>
          <w:szCs w:val="22"/>
          <w:lang w:eastAsia="en-US"/>
        </w:rPr>
        <w:tab/>
      </w:r>
      <w:r w:rsidR="00277B31" w:rsidRPr="00C26A80">
        <w:rPr>
          <w:rFonts w:eastAsiaTheme="minorEastAsia"/>
          <w:sz w:val="22"/>
          <w:szCs w:val="22"/>
          <w:lang w:eastAsia="en-US"/>
        </w:rPr>
        <w:tab/>
        <w:t xml:space="preserve">          </w:t>
      </w:r>
      <w:r w:rsidR="004B17A9" w:rsidRPr="00C26A80">
        <w:rPr>
          <w:rFonts w:eastAsiaTheme="minorEastAsia"/>
          <w:sz w:val="22"/>
          <w:szCs w:val="22"/>
          <w:lang w:eastAsia="en-US"/>
        </w:rPr>
        <w:tab/>
        <w:t xml:space="preserve">          </w:t>
      </w:r>
      <w:r w:rsidR="00277B31" w:rsidRPr="00C26A80">
        <w:rPr>
          <w:rFonts w:eastAsiaTheme="minorEastAsia"/>
          <w:sz w:val="22"/>
          <w:szCs w:val="22"/>
          <w:lang w:eastAsia="en-US"/>
        </w:rPr>
        <w:t xml:space="preserve">        </w:t>
      </w:r>
      <w:r w:rsidRPr="00C26A80">
        <w:rPr>
          <w:rFonts w:eastAsiaTheme="minorEastAsia"/>
          <w:sz w:val="22"/>
          <w:szCs w:val="22"/>
          <w:lang w:eastAsia="en-US"/>
        </w:rPr>
        <w:t>2011-2014</w:t>
      </w:r>
    </w:p>
    <w:p w14:paraId="6481703C" w14:textId="7D001EAA" w:rsidR="002D3F5A" w:rsidRPr="00C26A80" w:rsidRDefault="002D3F5A" w:rsidP="007E572D">
      <w:pPr>
        <w:rPr>
          <w:sz w:val="22"/>
          <w:szCs w:val="22"/>
        </w:rPr>
      </w:pPr>
      <w:r w:rsidRPr="00C26A80">
        <w:rPr>
          <w:b/>
          <w:sz w:val="22"/>
          <w:szCs w:val="22"/>
        </w:rPr>
        <w:t>Texas Academy of Math and Science (TAMS) at UNT</w:t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  <w:t xml:space="preserve">  </w:t>
      </w:r>
      <w:r w:rsidR="00D3168D" w:rsidRPr="00C26A80">
        <w:rPr>
          <w:b/>
          <w:sz w:val="22"/>
          <w:szCs w:val="22"/>
        </w:rPr>
        <w:t xml:space="preserve">   </w:t>
      </w:r>
      <w:r w:rsidRPr="00C26A80">
        <w:rPr>
          <w:b/>
          <w:sz w:val="22"/>
          <w:szCs w:val="22"/>
        </w:rPr>
        <w:t xml:space="preserve">   </w:t>
      </w:r>
      <w:r w:rsidR="0039348A" w:rsidRPr="00C26A80">
        <w:rPr>
          <w:b/>
          <w:sz w:val="22"/>
          <w:szCs w:val="22"/>
        </w:rPr>
        <w:t xml:space="preserve">    </w:t>
      </w:r>
      <w:r w:rsidR="004B17A9" w:rsidRPr="00C26A80">
        <w:rPr>
          <w:b/>
          <w:sz w:val="22"/>
          <w:szCs w:val="22"/>
        </w:rPr>
        <w:tab/>
      </w:r>
      <w:r w:rsidR="0039348A" w:rsidRPr="00C26A80">
        <w:rPr>
          <w:b/>
          <w:sz w:val="22"/>
          <w:szCs w:val="22"/>
        </w:rPr>
        <w:t xml:space="preserve">  </w:t>
      </w:r>
      <w:r w:rsidR="0026310A">
        <w:rPr>
          <w:sz w:val="22"/>
          <w:szCs w:val="22"/>
        </w:rPr>
        <w:t xml:space="preserve">                2014-2016</w:t>
      </w:r>
    </w:p>
    <w:p w14:paraId="376A85FE" w14:textId="447F1C34" w:rsidR="00C26A80" w:rsidRPr="00C26A80" w:rsidRDefault="0026310A" w:rsidP="00C26A80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Unweighted GPA: 3.86</w:t>
      </w:r>
      <w:r w:rsidR="00C26A80" w:rsidRPr="00C26A80">
        <w:rPr>
          <w:sz w:val="22"/>
          <w:szCs w:val="22"/>
        </w:rPr>
        <w:t xml:space="preserve"> out of 4.0</w:t>
      </w:r>
    </w:p>
    <w:p w14:paraId="6E2AED2D" w14:textId="69BE5E72" w:rsidR="00C26A80" w:rsidRPr="00C26A80" w:rsidRDefault="00C26A80" w:rsidP="00C26A80">
      <w:pPr>
        <w:numPr>
          <w:ilvl w:val="0"/>
          <w:numId w:val="15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Presidents List Award (Fall </w:t>
      </w:r>
      <w:r w:rsidR="0026310A">
        <w:rPr>
          <w:sz w:val="22"/>
          <w:szCs w:val="22"/>
        </w:rPr>
        <w:t>2014</w:t>
      </w:r>
      <w:r w:rsidR="009606BE">
        <w:rPr>
          <w:sz w:val="22"/>
          <w:szCs w:val="22"/>
        </w:rPr>
        <w:t>/2015</w:t>
      </w:r>
      <w:r w:rsidR="0026310A">
        <w:rPr>
          <w:sz w:val="22"/>
          <w:szCs w:val="22"/>
        </w:rPr>
        <w:t xml:space="preserve">) Deans List (Spring </w:t>
      </w:r>
      <w:r w:rsidRPr="00C26A80">
        <w:rPr>
          <w:sz w:val="22"/>
          <w:szCs w:val="22"/>
        </w:rPr>
        <w:t>2015</w:t>
      </w:r>
      <w:r w:rsidR="009606BE">
        <w:rPr>
          <w:sz w:val="22"/>
          <w:szCs w:val="22"/>
        </w:rPr>
        <w:t>/</w:t>
      </w:r>
      <w:r w:rsidR="0026310A">
        <w:rPr>
          <w:sz w:val="22"/>
          <w:szCs w:val="22"/>
        </w:rPr>
        <w:t>2016</w:t>
      </w:r>
      <w:r w:rsidRPr="00C26A80">
        <w:rPr>
          <w:sz w:val="22"/>
          <w:szCs w:val="22"/>
        </w:rPr>
        <w:t>)</w:t>
      </w:r>
    </w:p>
    <w:p w14:paraId="7FD9D779" w14:textId="37A37CFF" w:rsidR="00C26A80" w:rsidRDefault="0026310A" w:rsidP="00C26A80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Awarded s</w:t>
      </w:r>
      <w:r w:rsidR="00C26A80" w:rsidRPr="00C26A80">
        <w:rPr>
          <w:sz w:val="22"/>
          <w:szCs w:val="22"/>
        </w:rPr>
        <w:t xml:space="preserve">ummer </w:t>
      </w:r>
      <w:r w:rsidR="009F7B5C">
        <w:rPr>
          <w:sz w:val="22"/>
          <w:szCs w:val="22"/>
        </w:rPr>
        <w:t xml:space="preserve">2015 </w:t>
      </w:r>
      <w:r w:rsidR="00C26A80" w:rsidRPr="00C26A80">
        <w:rPr>
          <w:sz w:val="22"/>
          <w:szCs w:val="22"/>
        </w:rPr>
        <w:t xml:space="preserve">Research Scholarship ($3000 stipend) </w:t>
      </w:r>
    </w:p>
    <w:p w14:paraId="15FF08C6" w14:textId="473A2CB5" w:rsidR="0026310A" w:rsidRPr="00C26A80" w:rsidRDefault="0026310A" w:rsidP="00C26A80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Graduated as Honors student for volunteer services an</w:t>
      </w:r>
      <w:r w:rsidR="009606BE">
        <w:rPr>
          <w:sz w:val="22"/>
          <w:szCs w:val="22"/>
        </w:rPr>
        <w:t>d</w:t>
      </w:r>
      <w:r>
        <w:rPr>
          <w:sz w:val="22"/>
          <w:szCs w:val="22"/>
        </w:rPr>
        <w:t xml:space="preserve"> high GPA</w:t>
      </w:r>
    </w:p>
    <w:p w14:paraId="2F414B6D" w14:textId="77777777" w:rsidR="00DE7B70" w:rsidRDefault="00DE7B70" w:rsidP="007E572D">
      <w:pPr>
        <w:ind w:left="-360"/>
        <w:rPr>
          <w:rFonts w:asciiTheme="majorHAnsi" w:hAnsiTheme="majorHAnsi"/>
          <w:b/>
          <w:sz w:val="28"/>
          <w:szCs w:val="28"/>
          <w:u w:val="single"/>
        </w:rPr>
      </w:pPr>
    </w:p>
    <w:p w14:paraId="167790CC" w14:textId="6A5BEB8D" w:rsidR="00F421A1" w:rsidRPr="00645D6B" w:rsidRDefault="00645D6B" w:rsidP="007E572D">
      <w:pPr>
        <w:ind w:left="-360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 w:rsidRPr="00645D6B">
        <w:rPr>
          <w:rFonts w:asciiTheme="majorHAnsi" w:hAnsiTheme="majorHAnsi"/>
          <w:b/>
          <w:sz w:val="28"/>
          <w:szCs w:val="28"/>
          <w:u w:val="single"/>
        </w:rPr>
        <w:t>Volunteering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</w:t>
      </w:r>
      <w:r w:rsidR="002D3F5A" w:rsidRPr="00645D6B">
        <w:rPr>
          <w:rFonts w:asciiTheme="majorHAnsi" w:hAnsiTheme="majorHAnsi"/>
          <w:sz w:val="2"/>
          <w:szCs w:val="2"/>
          <w:u w:val="single"/>
        </w:rPr>
        <w:t>.</w:t>
      </w:r>
      <w:proofErr w:type="gramEnd"/>
      <w:r w:rsidRPr="00645D6B">
        <w:rPr>
          <w:rFonts w:asciiTheme="majorHAnsi" w:hAnsiTheme="majorHAnsi"/>
          <w:sz w:val="2"/>
          <w:szCs w:val="2"/>
          <w:u w:val="single"/>
        </w:rPr>
        <w:t xml:space="preserve"> </w:t>
      </w:r>
      <w:r>
        <w:rPr>
          <w:rFonts w:asciiTheme="majorHAnsi" w:hAnsiTheme="majorHAnsi"/>
          <w:sz w:val="28"/>
          <w:szCs w:val="28"/>
          <w:u w:val="single"/>
        </w:rPr>
        <w:t xml:space="preserve">             </w:t>
      </w:r>
      <w:r w:rsidR="002D3F5A" w:rsidRPr="00645D6B">
        <w:rPr>
          <w:rFonts w:asciiTheme="majorHAnsi" w:hAnsiTheme="majorHAnsi"/>
          <w:sz w:val="28"/>
          <w:szCs w:val="28"/>
          <w:u w:val="single"/>
        </w:rPr>
        <w:t xml:space="preserve">                                                                                                 </w:t>
      </w:r>
    </w:p>
    <w:p w14:paraId="4B51CA93" w14:textId="479A3258" w:rsidR="00C26A80" w:rsidRPr="00C26A80" w:rsidRDefault="00C26A80" w:rsidP="00C26A80">
      <w:pPr>
        <w:rPr>
          <w:b/>
          <w:sz w:val="22"/>
          <w:szCs w:val="22"/>
        </w:rPr>
      </w:pPr>
      <w:r w:rsidRPr="00C26A80">
        <w:rPr>
          <w:b/>
          <w:sz w:val="22"/>
          <w:szCs w:val="22"/>
        </w:rPr>
        <w:t xml:space="preserve">Sunshine Hospital </w:t>
      </w:r>
      <w:r w:rsidRPr="00C26A80">
        <w:rPr>
          <w:sz w:val="22"/>
          <w:szCs w:val="22"/>
        </w:rPr>
        <w:t>(75 hours total)</w:t>
      </w:r>
      <w:r w:rsidRPr="00C26A80">
        <w:rPr>
          <w:b/>
          <w:sz w:val="22"/>
          <w:szCs w:val="22"/>
        </w:rPr>
        <w:t xml:space="preserve"> </w:t>
      </w:r>
      <w:r w:rsidRPr="00C26A80">
        <w:rPr>
          <w:b/>
          <w:sz w:val="22"/>
          <w:szCs w:val="22"/>
        </w:rPr>
        <w:tab/>
        <w:t xml:space="preserve">   </w:t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  <w:t xml:space="preserve"> </w:t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  <w:t xml:space="preserve"> </w:t>
      </w:r>
      <w:proofErr w:type="gramStart"/>
      <w:r w:rsidRPr="00C26A80">
        <w:rPr>
          <w:sz w:val="22"/>
          <w:szCs w:val="22"/>
        </w:rPr>
        <w:t>Summer</w:t>
      </w:r>
      <w:proofErr w:type="gramEnd"/>
      <w:r w:rsidRPr="00C26A80">
        <w:rPr>
          <w:sz w:val="22"/>
          <w:szCs w:val="22"/>
        </w:rPr>
        <w:t xml:space="preserve"> 2012</w:t>
      </w:r>
    </w:p>
    <w:p w14:paraId="054536BE" w14:textId="5032F6D4" w:rsidR="00C26A80" w:rsidRPr="00C26A80" w:rsidRDefault="00C26A80" w:rsidP="00623B6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Volunteered at a hospital in India that involved moving patients around the hospital and assisting nurses </w:t>
      </w:r>
    </w:p>
    <w:p w14:paraId="74F17488" w14:textId="1DD1E7CF" w:rsidR="00623B68" w:rsidRPr="00C26A80" w:rsidRDefault="00623B68" w:rsidP="00623B68">
      <w:pPr>
        <w:rPr>
          <w:b/>
          <w:sz w:val="22"/>
          <w:szCs w:val="22"/>
        </w:rPr>
      </w:pPr>
      <w:r w:rsidRPr="00C26A80">
        <w:rPr>
          <w:b/>
          <w:sz w:val="22"/>
          <w:szCs w:val="22"/>
        </w:rPr>
        <w:t xml:space="preserve">The Laurels and the Haven Retirement Center </w:t>
      </w:r>
      <w:r w:rsidRPr="00C26A80">
        <w:rPr>
          <w:sz w:val="22"/>
          <w:szCs w:val="22"/>
        </w:rPr>
        <w:t>(200hrs total)</w:t>
      </w:r>
      <w:r w:rsidRPr="00C26A80">
        <w:rPr>
          <w:b/>
          <w:sz w:val="22"/>
          <w:szCs w:val="22"/>
        </w:rPr>
        <w:tab/>
        <w:t xml:space="preserve">           </w:t>
      </w:r>
      <w:r w:rsidRPr="00C26A80">
        <w:rPr>
          <w:b/>
          <w:sz w:val="22"/>
          <w:szCs w:val="22"/>
        </w:rPr>
        <w:tab/>
        <w:t xml:space="preserve">             </w:t>
      </w:r>
      <w:r w:rsidRPr="00C26A80">
        <w:rPr>
          <w:b/>
          <w:sz w:val="22"/>
          <w:szCs w:val="22"/>
        </w:rPr>
        <w:tab/>
        <w:t xml:space="preserve">  </w:t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 xml:space="preserve">    </w:t>
      </w:r>
      <w:r w:rsidRPr="00C26A80">
        <w:rPr>
          <w:sz w:val="22"/>
          <w:szCs w:val="22"/>
        </w:rPr>
        <w:t>2010-2013</w:t>
      </w:r>
    </w:p>
    <w:p w14:paraId="6E106F5A" w14:textId="3F2A86A6" w:rsidR="00623B68" w:rsidRPr="00C26A80" w:rsidRDefault="00623B68" w:rsidP="00623B68">
      <w:pPr>
        <w:numPr>
          <w:ilvl w:val="0"/>
          <w:numId w:val="3"/>
        </w:numPr>
        <w:rPr>
          <w:sz w:val="22"/>
          <w:szCs w:val="22"/>
        </w:rPr>
      </w:pPr>
      <w:r w:rsidRPr="00C26A80">
        <w:rPr>
          <w:sz w:val="22"/>
          <w:szCs w:val="22"/>
        </w:rPr>
        <w:t>Helped provide assisted living for Alzheimer’s patients</w:t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  <w:t xml:space="preserve"> </w:t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</w:r>
    </w:p>
    <w:p w14:paraId="10D39419" w14:textId="0B54B8EA" w:rsidR="00CA14BF" w:rsidRPr="00C26A80" w:rsidRDefault="00CA14BF" w:rsidP="007E572D">
      <w:pPr>
        <w:rPr>
          <w:b/>
          <w:sz w:val="22"/>
          <w:szCs w:val="22"/>
        </w:rPr>
      </w:pPr>
      <w:r w:rsidRPr="00C26A80">
        <w:rPr>
          <w:b/>
          <w:sz w:val="22"/>
          <w:szCs w:val="22"/>
        </w:rPr>
        <w:t>Study Buddy</w:t>
      </w:r>
      <w:r w:rsidR="00623B68" w:rsidRPr="00C26A80">
        <w:rPr>
          <w:b/>
          <w:sz w:val="22"/>
          <w:szCs w:val="22"/>
        </w:rPr>
        <w:t xml:space="preserve"> Tutoring </w:t>
      </w:r>
      <w:r w:rsidR="00623B68" w:rsidRPr="00C26A80">
        <w:rPr>
          <w:sz w:val="22"/>
          <w:szCs w:val="22"/>
        </w:rPr>
        <w:t>(25hrs total)</w:t>
      </w:r>
      <w:r w:rsidR="00623B68" w:rsidRPr="00C26A80">
        <w:rPr>
          <w:b/>
          <w:sz w:val="22"/>
          <w:szCs w:val="22"/>
        </w:rPr>
        <w:t xml:space="preserve">       </w:t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  <w:t xml:space="preserve">                           </w:t>
      </w:r>
      <w:r w:rsidRPr="00C26A80">
        <w:rPr>
          <w:sz w:val="22"/>
          <w:szCs w:val="22"/>
        </w:rPr>
        <w:t xml:space="preserve">  </w:t>
      </w:r>
      <w:r w:rsidR="0046614A" w:rsidRPr="00C26A80">
        <w:rPr>
          <w:sz w:val="22"/>
          <w:szCs w:val="22"/>
        </w:rPr>
        <w:t xml:space="preserve">            </w:t>
      </w:r>
      <w:r w:rsidRPr="00C26A80">
        <w:rPr>
          <w:sz w:val="22"/>
          <w:szCs w:val="22"/>
        </w:rPr>
        <w:t xml:space="preserve"> 2013-2014</w:t>
      </w:r>
    </w:p>
    <w:p w14:paraId="1FE54EFD" w14:textId="77777777" w:rsidR="00CA14BF" w:rsidRPr="00C26A80" w:rsidRDefault="00CA14BF" w:rsidP="007E572D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Mu Alpha Theta online tutoring company </w:t>
      </w:r>
    </w:p>
    <w:p w14:paraId="3B13F376" w14:textId="17D85FE0" w:rsidR="00CA14BF" w:rsidRPr="00C26A80" w:rsidRDefault="00CA14BF" w:rsidP="007E572D">
      <w:pPr>
        <w:pStyle w:val="ListParagraph"/>
        <w:numPr>
          <w:ilvl w:val="0"/>
          <w:numId w:val="24"/>
        </w:numPr>
        <w:rPr>
          <w:b/>
          <w:sz w:val="22"/>
          <w:szCs w:val="22"/>
        </w:rPr>
      </w:pPr>
      <w:r w:rsidRPr="00C26A80">
        <w:rPr>
          <w:sz w:val="22"/>
          <w:szCs w:val="22"/>
        </w:rPr>
        <w:t xml:space="preserve">Tutored students in specific high school </w:t>
      </w:r>
      <w:r w:rsidR="00826DA3" w:rsidRPr="00C26A80">
        <w:rPr>
          <w:sz w:val="22"/>
          <w:szCs w:val="22"/>
        </w:rPr>
        <w:t xml:space="preserve">math </w:t>
      </w:r>
      <w:r w:rsidRPr="00C26A80">
        <w:rPr>
          <w:sz w:val="22"/>
          <w:szCs w:val="22"/>
        </w:rPr>
        <w:t>courses</w:t>
      </w:r>
    </w:p>
    <w:p w14:paraId="29053246" w14:textId="18B6B1B0" w:rsidR="00736DF4" w:rsidRPr="00C26A80" w:rsidRDefault="00736DF4" w:rsidP="007E572D">
      <w:pPr>
        <w:rPr>
          <w:sz w:val="22"/>
          <w:szCs w:val="22"/>
        </w:rPr>
      </w:pPr>
      <w:r w:rsidRPr="00C26A80">
        <w:rPr>
          <w:b/>
          <w:bCs/>
          <w:sz w:val="22"/>
          <w:szCs w:val="22"/>
        </w:rPr>
        <w:t>North Central Bap</w:t>
      </w:r>
      <w:r w:rsidR="00623B68" w:rsidRPr="00C26A80">
        <w:rPr>
          <w:b/>
          <w:bCs/>
          <w:sz w:val="22"/>
          <w:szCs w:val="22"/>
        </w:rPr>
        <w:t xml:space="preserve">tist Hospital </w:t>
      </w:r>
      <w:r w:rsidR="00623B68" w:rsidRPr="00C26A80">
        <w:rPr>
          <w:sz w:val="22"/>
          <w:szCs w:val="22"/>
        </w:rPr>
        <w:t>(90hrs total)</w:t>
      </w:r>
      <w:r w:rsidR="00623B68" w:rsidRPr="00C26A80">
        <w:rPr>
          <w:b/>
          <w:bCs/>
          <w:sz w:val="22"/>
          <w:szCs w:val="22"/>
        </w:rPr>
        <w:tab/>
      </w:r>
      <w:r w:rsidRPr="00C26A80">
        <w:rPr>
          <w:b/>
          <w:bCs/>
          <w:sz w:val="22"/>
          <w:szCs w:val="22"/>
        </w:rPr>
        <w:tab/>
      </w:r>
      <w:r w:rsidRPr="00C26A80">
        <w:rPr>
          <w:b/>
          <w:bCs/>
          <w:sz w:val="22"/>
          <w:szCs w:val="22"/>
        </w:rPr>
        <w:tab/>
      </w:r>
      <w:r w:rsidRPr="00C26A80">
        <w:rPr>
          <w:b/>
          <w:bCs/>
          <w:sz w:val="22"/>
          <w:szCs w:val="22"/>
        </w:rPr>
        <w:tab/>
      </w:r>
      <w:r w:rsidRPr="00C26A80">
        <w:rPr>
          <w:sz w:val="22"/>
          <w:szCs w:val="22"/>
        </w:rPr>
        <w:t xml:space="preserve">           </w:t>
      </w:r>
      <w:r w:rsidR="00F93841" w:rsidRPr="00C26A80">
        <w:rPr>
          <w:sz w:val="22"/>
          <w:szCs w:val="22"/>
        </w:rPr>
        <w:tab/>
        <w:t xml:space="preserve">           </w:t>
      </w:r>
      <w:r w:rsidRPr="00C26A80">
        <w:rPr>
          <w:sz w:val="22"/>
          <w:szCs w:val="22"/>
        </w:rPr>
        <w:t xml:space="preserve"> </w:t>
      </w:r>
      <w:r w:rsidR="009606BE">
        <w:rPr>
          <w:sz w:val="22"/>
          <w:szCs w:val="22"/>
        </w:rPr>
        <w:tab/>
      </w:r>
      <w:r w:rsidR="009606BE">
        <w:rPr>
          <w:sz w:val="22"/>
          <w:szCs w:val="22"/>
        </w:rPr>
        <w:tab/>
      </w:r>
      <w:r w:rsidRPr="00C26A80">
        <w:rPr>
          <w:sz w:val="22"/>
          <w:szCs w:val="22"/>
        </w:rPr>
        <w:t xml:space="preserve"> </w:t>
      </w:r>
      <w:proofErr w:type="gramStart"/>
      <w:r w:rsidRPr="00C26A80">
        <w:rPr>
          <w:sz w:val="22"/>
          <w:szCs w:val="22"/>
        </w:rPr>
        <w:t>Summer</w:t>
      </w:r>
      <w:proofErr w:type="gramEnd"/>
      <w:r w:rsidRPr="00C26A80">
        <w:rPr>
          <w:sz w:val="22"/>
          <w:szCs w:val="22"/>
        </w:rPr>
        <w:t xml:space="preserve"> 2013</w:t>
      </w:r>
    </w:p>
    <w:p w14:paraId="0C54899B" w14:textId="49A82E74" w:rsidR="003E266A" w:rsidRPr="00C26A80" w:rsidRDefault="00736DF4" w:rsidP="007E572D">
      <w:pPr>
        <w:numPr>
          <w:ilvl w:val="0"/>
          <w:numId w:val="3"/>
        </w:numPr>
        <w:rPr>
          <w:b/>
          <w:sz w:val="22"/>
          <w:szCs w:val="22"/>
        </w:rPr>
      </w:pPr>
      <w:r w:rsidRPr="00C26A80">
        <w:rPr>
          <w:sz w:val="22"/>
          <w:szCs w:val="22"/>
          <w:lang w:eastAsia="ja-JP"/>
        </w:rPr>
        <w:t>Worked in the Lab and Emergency room department and performed jobs such as delivering blood, organizing slides, a</w:t>
      </w:r>
      <w:r w:rsidR="00391581" w:rsidRPr="00C26A80">
        <w:rPr>
          <w:sz w:val="22"/>
          <w:szCs w:val="22"/>
          <w:lang w:eastAsia="ja-JP"/>
        </w:rPr>
        <w:t>nd recording data on computers.</w:t>
      </w:r>
      <w:r w:rsidR="003E266A" w:rsidRPr="00C26A80">
        <w:rPr>
          <w:sz w:val="22"/>
          <w:szCs w:val="22"/>
        </w:rPr>
        <w:tab/>
      </w:r>
      <w:r w:rsidR="003E266A" w:rsidRPr="00C26A80">
        <w:rPr>
          <w:sz w:val="22"/>
          <w:szCs w:val="22"/>
        </w:rPr>
        <w:tab/>
      </w:r>
      <w:r w:rsidR="00391581" w:rsidRPr="00C26A80">
        <w:rPr>
          <w:sz w:val="22"/>
          <w:szCs w:val="22"/>
        </w:rPr>
        <w:t xml:space="preserve">     </w:t>
      </w:r>
      <w:r w:rsidRPr="00C26A80">
        <w:rPr>
          <w:sz w:val="22"/>
          <w:szCs w:val="22"/>
        </w:rPr>
        <w:tab/>
      </w:r>
    </w:p>
    <w:p w14:paraId="6D9A69C4" w14:textId="33CB7D56" w:rsidR="00391581" w:rsidRPr="00C26A80" w:rsidRDefault="00391581" w:rsidP="007E572D">
      <w:pPr>
        <w:rPr>
          <w:sz w:val="22"/>
          <w:szCs w:val="22"/>
        </w:rPr>
      </w:pPr>
      <w:r w:rsidRPr="00C26A80">
        <w:rPr>
          <w:b/>
          <w:sz w:val="22"/>
          <w:szCs w:val="22"/>
        </w:rPr>
        <w:t>Denton Community Volunteering</w:t>
      </w:r>
      <w:r w:rsidR="00103332" w:rsidRPr="00C26A80">
        <w:rPr>
          <w:sz w:val="22"/>
          <w:szCs w:val="22"/>
        </w:rPr>
        <w:t xml:space="preserve"> (80</w:t>
      </w:r>
      <w:r w:rsidR="00623B68" w:rsidRPr="00C26A80">
        <w:rPr>
          <w:sz w:val="22"/>
          <w:szCs w:val="22"/>
        </w:rPr>
        <w:t>hrs total)</w:t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  <w:t xml:space="preserve">            </w:t>
      </w:r>
      <w:r w:rsidR="00C36ED3" w:rsidRPr="00C26A80">
        <w:rPr>
          <w:sz w:val="22"/>
          <w:szCs w:val="22"/>
        </w:rPr>
        <w:t xml:space="preserve">           </w:t>
      </w:r>
      <w:r w:rsidRPr="00C26A80">
        <w:rPr>
          <w:sz w:val="22"/>
          <w:szCs w:val="22"/>
        </w:rPr>
        <w:t xml:space="preserve">  </w:t>
      </w:r>
      <w:r w:rsidR="009606BE">
        <w:rPr>
          <w:sz w:val="22"/>
          <w:szCs w:val="22"/>
        </w:rPr>
        <w:tab/>
      </w:r>
      <w:r w:rsidR="009606BE">
        <w:rPr>
          <w:sz w:val="22"/>
          <w:szCs w:val="22"/>
        </w:rPr>
        <w:tab/>
      </w:r>
      <w:r w:rsidRPr="00C26A80">
        <w:rPr>
          <w:sz w:val="22"/>
          <w:szCs w:val="22"/>
        </w:rPr>
        <w:t xml:space="preserve"> </w:t>
      </w:r>
      <w:r w:rsidR="00C36ED3" w:rsidRPr="00C26A80">
        <w:rPr>
          <w:sz w:val="22"/>
          <w:szCs w:val="22"/>
        </w:rPr>
        <w:t>2014-P</w:t>
      </w:r>
      <w:r w:rsidRPr="00C26A80">
        <w:rPr>
          <w:sz w:val="22"/>
          <w:szCs w:val="22"/>
        </w:rPr>
        <w:t xml:space="preserve">resent   </w:t>
      </w:r>
    </w:p>
    <w:p w14:paraId="79D938BB" w14:textId="543A320C" w:rsidR="00672B15" w:rsidRPr="00C26A80" w:rsidRDefault="00391581" w:rsidP="007E572D">
      <w:pPr>
        <w:numPr>
          <w:ilvl w:val="0"/>
          <w:numId w:val="3"/>
        </w:numPr>
        <w:rPr>
          <w:sz w:val="22"/>
          <w:szCs w:val="22"/>
        </w:rPr>
      </w:pPr>
      <w:r w:rsidRPr="00C26A80">
        <w:rPr>
          <w:sz w:val="22"/>
          <w:szCs w:val="22"/>
        </w:rPr>
        <w:t>Have assisted in dozens of different activities around the community</w:t>
      </w:r>
      <w:r w:rsidR="00672B15" w:rsidRPr="00C26A80">
        <w:rPr>
          <w:sz w:val="22"/>
          <w:szCs w:val="22"/>
        </w:rPr>
        <w:t xml:space="preserve"> such as tutoring after school, proctoring tests, </w:t>
      </w:r>
      <w:r w:rsidR="00826DA3" w:rsidRPr="00C26A80">
        <w:rPr>
          <w:sz w:val="22"/>
          <w:szCs w:val="22"/>
        </w:rPr>
        <w:t>cleaning up gardens and parks, harvesting</w:t>
      </w:r>
      <w:r w:rsidR="00672B15" w:rsidRPr="00C26A80">
        <w:rPr>
          <w:sz w:val="22"/>
          <w:szCs w:val="22"/>
        </w:rPr>
        <w:t xml:space="preserve"> at community gardens</w:t>
      </w:r>
    </w:p>
    <w:p w14:paraId="150F7BAD" w14:textId="6DF32BE5" w:rsidR="0039348A" w:rsidRPr="00C26A80" w:rsidRDefault="003E266A" w:rsidP="007E572D">
      <w:pPr>
        <w:rPr>
          <w:b/>
          <w:sz w:val="22"/>
          <w:szCs w:val="22"/>
        </w:rPr>
      </w:pPr>
      <w:r w:rsidRPr="00C26A80">
        <w:rPr>
          <w:b/>
          <w:sz w:val="22"/>
          <w:szCs w:val="22"/>
        </w:rPr>
        <w:t>For</w:t>
      </w:r>
      <w:r w:rsidR="00623B68" w:rsidRPr="00C26A80">
        <w:rPr>
          <w:b/>
          <w:sz w:val="22"/>
          <w:szCs w:val="22"/>
        </w:rPr>
        <w:t>ward Tutoring</w:t>
      </w:r>
      <w:r w:rsidRPr="00C26A80">
        <w:rPr>
          <w:b/>
          <w:sz w:val="22"/>
          <w:szCs w:val="22"/>
        </w:rPr>
        <w:t xml:space="preserve"> </w:t>
      </w:r>
      <w:r w:rsidR="00623B68" w:rsidRPr="00C26A80">
        <w:rPr>
          <w:sz w:val="22"/>
          <w:szCs w:val="22"/>
        </w:rPr>
        <w:t>(46hrs total)</w:t>
      </w:r>
      <w:r w:rsidR="00D3168D" w:rsidRPr="00C26A80">
        <w:rPr>
          <w:b/>
          <w:sz w:val="22"/>
          <w:szCs w:val="22"/>
        </w:rPr>
        <w:tab/>
      </w:r>
      <w:r w:rsidR="00D3168D" w:rsidRPr="00C26A80">
        <w:rPr>
          <w:b/>
          <w:sz w:val="22"/>
          <w:szCs w:val="22"/>
        </w:rPr>
        <w:tab/>
      </w:r>
      <w:r w:rsidR="00D3168D" w:rsidRPr="00C26A80">
        <w:rPr>
          <w:b/>
          <w:sz w:val="22"/>
          <w:szCs w:val="22"/>
        </w:rPr>
        <w:tab/>
      </w:r>
      <w:r w:rsidR="00D3168D" w:rsidRPr="00C26A80">
        <w:rPr>
          <w:b/>
          <w:sz w:val="22"/>
          <w:szCs w:val="22"/>
        </w:rPr>
        <w:tab/>
      </w:r>
      <w:r w:rsidR="00D3168D" w:rsidRPr="00C26A80">
        <w:rPr>
          <w:b/>
          <w:sz w:val="22"/>
          <w:szCs w:val="22"/>
        </w:rPr>
        <w:tab/>
        <w:t xml:space="preserve">                    </w:t>
      </w:r>
      <w:r w:rsidR="0039348A" w:rsidRPr="00C26A80">
        <w:rPr>
          <w:b/>
          <w:sz w:val="22"/>
          <w:szCs w:val="22"/>
        </w:rPr>
        <w:t xml:space="preserve">    </w:t>
      </w:r>
      <w:r w:rsidR="0046614A" w:rsidRPr="00C26A80">
        <w:rPr>
          <w:b/>
          <w:sz w:val="22"/>
          <w:szCs w:val="22"/>
        </w:rPr>
        <w:tab/>
      </w:r>
      <w:r w:rsidR="00C36ED3" w:rsidRPr="00C26A80">
        <w:rPr>
          <w:b/>
          <w:sz w:val="22"/>
          <w:szCs w:val="22"/>
        </w:rPr>
        <w:t xml:space="preserve"> </w:t>
      </w:r>
      <w:r w:rsidR="00D3168D" w:rsidRPr="00C26A80">
        <w:rPr>
          <w:b/>
          <w:sz w:val="22"/>
          <w:szCs w:val="22"/>
        </w:rPr>
        <w:t xml:space="preserve"> </w:t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="00C36ED3" w:rsidRPr="00C26A80">
        <w:rPr>
          <w:sz w:val="22"/>
          <w:szCs w:val="22"/>
        </w:rPr>
        <w:t>2014-P</w:t>
      </w:r>
      <w:r w:rsidRPr="00C26A80">
        <w:rPr>
          <w:sz w:val="22"/>
          <w:szCs w:val="22"/>
        </w:rPr>
        <w:t xml:space="preserve">resent </w:t>
      </w:r>
    </w:p>
    <w:p w14:paraId="35EBB606" w14:textId="20942243" w:rsidR="0039348A" w:rsidRPr="00C26A80" w:rsidRDefault="0039348A" w:rsidP="007E572D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Non-profit online tutoring company </w:t>
      </w:r>
      <w:r w:rsidR="00826DA3" w:rsidRPr="00C26A80">
        <w:rPr>
          <w:sz w:val="22"/>
          <w:szCs w:val="22"/>
        </w:rPr>
        <w:t xml:space="preserve"> </w:t>
      </w:r>
      <w:r w:rsidR="009606BE">
        <w:rPr>
          <w:sz w:val="22"/>
          <w:szCs w:val="22"/>
        </w:rPr>
        <w:tab/>
      </w:r>
      <w:r w:rsidR="009606BE">
        <w:rPr>
          <w:sz w:val="22"/>
          <w:szCs w:val="22"/>
        </w:rPr>
        <w:tab/>
      </w:r>
    </w:p>
    <w:p w14:paraId="6A5EAE97" w14:textId="39071E1F" w:rsidR="00CA14BF" w:rsidRPr="00C26A80" w:rsidRDefault="0039348A" w:rsidP="007E572D">
      <w:pPr>
        <w:pStyle w:val="ListParagraph"/>
        <w:numPr>
          <w:ilvl w:val="0"/>
          <w:numId w:val="24"/>
        </w:numPr>
        <w:rPr>
          <w:b/>
          <w:sz w:val="22"/>
          <w:szCs w:val="22"/>
        </w:rPr>
      </w:pPr>
      <w:r w:rsidRPr="00C26A80">
        <w:rPr>
          <w:sz w:val="22"/>
          <w:szCs w:val="22"/>
        </w:rPr>
        <w:t>Tutored students in a variety of STEM based subjects</w:t>
      </w:r>
    </w:p>
    <w:p w14:paraId="76F76092" w14:textId="77777777" w:rsidR="00DE7B70" w:rsidRDefault="00DE7B70" w:rsidP="007E572D">
      <w:pPr>
        <w:pBdr>
          <w:bottom w:val="single" w:sz="4" w:space="0" w:color="000000"/>
        </w:pBdr>
        <w:ind w:left="-360"/>
        <w:rPr>
          <w:rFonts w:asciiTheme="majorHAnsi" w:hAnsiTheme="majorHAnsi"/>
          <w:b/>
          <w:sz w:val="28"/>
          <w:szCs w:val="28"/>
        </w:rPr>
      </w:pPr>
    </w:p>
    <w:p w14:paraId="071AEB3E" w14:textId="098CFF33" w:rsidR="00860908" w:rsidRPr="00D3168D" w:rsidRDefault="003E266A" w:rsidP="007E572D">
      <w:pPr>
        <w:pBdr>
          <w:bottom w:val="single" w:sz="4" w:space="0" w:color="000000"/>
        </w:pBdr>
        <w:ind w:left="-360"/>
        <w:rPr>
          <w:rFonts w:asciiTheme="majorHAnsi" w:hAnsiTheme="majorHAnsi"/>
          <w:b/>
          <w:sz w:val="28"/>
          <w:szCs w:val="28"/>
        </w:rPr>
      </w:pPr>
      <w:r w:rsidRPr="00D3168D">
        <w:rPr>
          <w:rFonts w:asciiTheme="majorHAnsi" w:hAnsiTheme="majorHAnsi"/>
          <w:b/>
          <w:sz w:val="28"/>
          <w:szCs w:val="28"/>
        </w:rPr>
        <w:t>Leadership</w:t>
      </w:r>
    </w:p>
    <w:p w14:paraId="0CE3DA58" w14:textId="615A1787" w:rsidR="00F93841" w:rsidRPr="00C26A80" w:rsidRDefault="00F93841" w:rsidP="00F93841">
      <w:pPr>
        <w:rPr>
          <w:sz w:val="22"/>
          <w:szCs w:val="22"/>
        </w:rPr>
      </w:pPr>
      <w:r w:rsidRPr="00C26A80">
        <w:rPr>
          <w:b/>
          <w:sz w:val="22"/>
          <w:szCs w:val="22"/>
        </w:rPr>
        <w:t xml:space="preserve">TAMS Business Organization (TBO) </w:t>
      </w:r>
      <w:r w:rsidR="00FA53DD" w:rsidRPr="00C26A80">
        <w:rPr>
          <w:sz w:val="22"/>
          <w:szCs w:val="22"/>
        </w:rPr>
        <w:t>(6</w:t>
      </w:r>
      <w:r w:rsidR="00E37BF7" w:rsidRPr="00C26A80">
        <w:rPr>
          <w:sz w:val="22"/>
          <w:szCs w:val="22"/>
        </w:rPr>
        <w:t xml:space="preserve">hrs/week)            </w:t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  <w:t xml:space="preserve">            </w:t>
      </w:r>
      <w:r w:rsidR="009606BE">
        <w:rPr>
          <w:sz w:val="22"/>
          <w:szCs w:val="22"/>
        </w:rPr>
        <w:t xml:space="preserve">   </w:t>
      </w:r>
      <w:r w:rsidRPr="00C26A80">
        <w:rPr>
          <w:sz w:val="22"/>
          <w:szCs w:val="22"/>
        </w:rPr>
        <w:t>March 2015-</w:t>
      </w:r>
      <w:r w:rsidR="009606BE">
        <w:rPr>
          <w:sz w:val="22"/>
          <w:szCs w:val="22"/>
        </w:rPr>
        <w:t>May 2016</w:t>
      </w:r>
    </w:p>
    <w:p w14:paraId="4068BB3D" w14:textId="5216D0CB" w:rsidR="00F93841" w:rsidRPr="00C26A80" w:rsidRDefault="00826DA3" w:rsidP="00826DA3">
      <w:pPr>
        <w:numPr>
          <w:ilvl w:val="0"/>
          <w:numId w:val="2"/>
        </w:numPr>
        <w:rPr>
          <w:sz w:val="22"/>
          <w:szCs w:val="22"/>
        </w:rPr>
      </w:pPr>
      <w:r w:rsidRPr="00C26A80">
        <w:rPr>
          <w:sz w:val="22"/>
          <w:szCs w:val="22"/>
        </w:rPr>
        <w:t>President that s</w:t>
      </w:r>
      <w:r w:rsidR="0046614A" w:rsidRPr="00C26A80">
        <w:rPr>
          <w:sz w:val="22"/>
          <w:szCs w:val="22"/>
        </w:rPr>
        <w:t>tarted TAMS participation in Collegiate DECA</w:t>
      </w:r>
      <w:r w:rsidR="00FA53DD" w:rsidRPr="00C26A80">
        <w:rPr>
          <w:rFonts w:asciiTheme="majorHAnsi" w:hAnsiTheme="majorHAnsi"/>
          <w:sz w:val="22"/>
          <w:szCs w:val="22"/>
        </w:rPr>
        <w:t xml:space="preserve">, </w:t>
      </w:r>
      <w:r w:rsidR="00FA53DD" w:rsidRPr="00C26A80">
        <w:rPr>
          <w:sz w:val="22"/>
          <w:szCs w:val="22"/>
        </w:rPr>
        <w:t>r</w:t>
      </w:r>
      <w:r w:rsidRPr="00C26A80">
        <w:rPr>
          <w:sz w:val="22"/>
          <w:szCs w:val="22"/>
        </w:rPr>
        <w:t xml:space="preserve">estarted FBLA, BPA, and </w:t>
      </w:r>
      <w:r w:rsidR="0046614A" w:rsidRPr="00C26A80">
        <w:rPr>
          <w:sz w:val="22"/>
          <w:szCs w:val="22"/>
        </w:rPr>
        <w:t xml:space="preserve">Econ-challenge that have </w:t>
      </w:r>
      <w:r w:rsidRPr="00C26A80">
        <w:rPr>
          <w:sz w:val="22"/>
          <w:szCs w:val="22"/>
        </w:rPr>
        <w:t xml:space="preserve">promoted </w:t>
      </w:r>
      <w:r w:rsidR="0046614A" w:rsidRPr="00C26A80">
        <w:rPr>
          <w:sz w:val="22"/>
          <w:szCs w:val="22"/>
        </w:rPr>
        <w:t>interest in business at TAMS</w:t>
      </w:r>
    </w:p>
    <w:p w14:paraId="6A6E897D" w14:textId="2D9D6929" w:rsidR="00FA53DD" w:rsidRPr="00C26A80" w:rsidRDefault="00FA53DD" w:rsidP="0046614A">
      <w:pPr>
        <w:pStyle w:val="ListParagraph"/>
        <w:numPr>
          <w:ilvl w:val="0"/>
          <w:numId w:val="30"/>
        </w:numPr>
        <w:ind w:left="1080"/>
        <w:rPr>
          <w:rFonts w:asciiTheme="majorHAnsi" w:hAnsiTheme="majorHAnsi"/>
          <w:b/>
          <w:sz w:val="22"/>
          <w:szCs w:val="22"/>
          <w:u w:val="single"/>
        </w:rPr>
      </w:pPr>
      <w:r w:rsidRPr="00C26A80">
        <w:rPr>
          <w:sz w:val="22"/>
          <w:szCs w:val="22"/>
        </w:rPr>
        <w:t>Held multiple fundraisers for donations to charity and to pay competition fees</w:t>
      </w:r>
    </w:p>
    <w:p w14:paraId="210A95EB" w14:textId="6DED67D1" w:rsidR="00391581" w:rsidRPr="00C26A80" w:rsidRDefault="00E37BF7" w:rsidP="007E572D">
      <w:pPr>
        <w:rPr>
          <w:sz w:val="22"/>
          <w:szCs w:val="22"/>
        </w:rPr>
      </w:pPr>
      <w:r w:rsidRPr="00C26A80">
        <w:rPr>
          <w:b/>
          <w:sz w:val="22"/>
          <w:szCs w:val="22"/>
        </w:rPr>
        <w:t xml:space="preserve">Treasurer of Mu Alpha Theta </w:t>
      </w:r>
      <w:r w:rsidRPr="00C26A80">
        <w:rPr>
          <w:sz w:val="22"/>
          <w:szCs w:val="22"/>
        </w:rPr>
        <w:t xml:space="preserve">(4hrs/week)                       </w:t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  <w:t xml:space="preserve">            </w:t>
      </w:r>
      <w:r w:rsidR="00391581" w:rsidRPr="00C26A80">
        <w:rPr>
          <w:b/>
          <w:sz w:val="22"/>
          <w:szCs w:val="22"/>
        </w:rPr>
        <w:t xml:space="preserve">  </w:t>
      </w:r>
      <w:r w:rsidR="0046614A" w:rsidRPr="00C26A80">
        <w:rPr>
          <w:b/>
          <w:sz w:val="22"/>
          <w:szCs w:val="22"/>
        </w:rPr>
        <w:t xml:space="preserve">            </w:t>
      </w:r>
      <w:r w:rsidR="00391581" w:rsidRPr="00C26A80">
        <w:rPr>
          <w:b/>
          <w:sz w:val="22"/>
          <w:szCs w:val="22"/>
        </w:rPr>
        <w:t xml:space="preserve"> </w:t>
      </w:r>
      <w:r w:rsidR="009606BE">
        <w:rPr>
          <w:b/>
          <w:sz w:val="22"/>
          <w:szCs w:val="22"/>
        </w:rPr>
        <w:t xml:space="preserve">   </w:t>
      </w:r>
      <w:r w:rsidR="00391581" w:rsidRPr="00C26A80">
        <w:rPr>
          <w:b/>
          <w:sz w:val="22"/>
          <w:szCs w:val="22"/>
        </w:rPr>
        <w:t xml:space="preserve">  </w:t>
      </w:r>
      <w:r w:rsidR="00391581" w:rsidRPr="00C26A80">
        <w:rPr>
          <w:sz w:val="22"/>
          <w:szCs w:val="22"/>
        </w:rPr>
        <w:t>2013- 2014</w:t>
      </w:r>
    </w:p>
    <w:p w14:paraId="2E261331" w14:textId="157DDBAA" w:rsidR="00391581" w:rsidRPr="00C26A80" w:rsidRDefault="00391581" w:rsidP="007E572D">
      <w:pPr>
        <w:numPr>
          <w:ilvl w:val="0"/>
          <w:numId w:val="2"/>
        </w:numPr>
        <w:rPr>
          <w:sz w:val="22"/>
          <w:szCs w:val="22"/>
        </w:rPr>
      </w:pPr>
      <w:r w:rsidRPr="00C26A80">
        <w:rPr>
          <w:sz w:val="22"/>
          <w:szCs w:val="22"/>
        </w:rPr>
        <w:t>Managed club finances</w:t>
      </w:r>
      <w:r w:rsidR="00826DA3" w:rsidRPr="00C26A80">
        <w:rPr>
          <w:sz w:val="22"/>
          <w:szCs w:val="22"/>
        </w:rPr>
        <w:t xml:space="preserve"> for a </w:t>
      </w:r>
      <w:r w:rsidRPr="00C26A80">
        <w:rPr>
          <w:sz w:val="22"/>
          <w:szCs w:val="22"/>
        </w:rPr>
        <w:t xml:space="preserve">club that </w:t>
      </w:r>
      <w:r w:rsidR="00826DA3" w:rsidRPr="00C26A80">
        <w:rPr>
          <w:sz w:val="22"/>
          <w:szCs w:val="22"/>
        </w:rPr>
        <w:t xml:space="preserve">had </w:t>
      </w:r>
      <w:r w:rsidRPr="00C26A80">
        <w:rPr>
          <w:sz w:val="22"/>
          <w:szCs w:val="22"/>
        </w:rPr>
        <w:t>400+ members</w:t>
      </w:r>
    </w:p>
    <w:p w14:paraId="52929F73" w14:textId="5A6BC542" w:rsidR="00391581" w:rsidRPr="00C26A80" w:rsidRDefault="00391581" w:rsidP="007E572D">
      <w:pPr>
        <w:numPr>
          <w:ilvl w:val="0"/>
          <w:numId w:val="2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Organized Guest Speakers </w:t>
      </w:r>
      <w:r w:rsidR="00B0661D" w:rsidRPr="00C26A80">
        <w:rPr>
          <w:sz w:val="22"/>
          <w:szCs w:val="22"/>
        </w:rPr>
        <w:t xml:space="preserve">that gave </w:t>
      </w:r>
      <w:r w:rsidRPr="00C26A80">
        <w:rPr>
          <w:sz w:val="22"/>
          <w:szCs w:val="22"/>
        </w:rPr>
        <w:t xml:space="preserve">presentations about careers </w:t>
      </w:r>
      <w:r w:rsidR="001420CD" w:rsidRPr="00C26A80">
        <w:rPr>
          <w:sz w:val="22"/>
          <w:szCs w:val="22"/>
        </w:rPr>
        <w:t>requiring mathematical</w:t>
      </w:r>
      <w:r w:rsidR="00826DA3" w:rsidRPr="00C26A80">
        <w:rPr>
          <w:sz w:val="22"/>
          <w:szCs w:val="22"/>
        </w:rPr>
        <w:t xml:space="preserve"> backgrounds</w:t>
      </w:r>
    </w:p>
    <w:p w14:paraId="35E17C7A" w14:textId="0900C490" w:rsidR="00C26A80" w:rsidRPr="00C26A80" w:rsidRDefault="00C26A80" w:rsidP="00C26A80">
      <w:pPr>
        <w:rPr>
          <w:sz w:val="22"/>
          <w:szCs w:val="22"/>
        </w:rPr>
      </w:pPr>
      <w:r w:rsidRPr="00C26A80">
        <w:rPr>
          <w:b/>
          <w:sz w:val="22"/>
          <w:szCs w:val="22"/>
        </w:rPr>
        <w:t>TAMS Fitness Club</w:t>
      </w:r>
      <w:r w:rsidRPr="00C26A80">
        <w:rPr>
          <w:b/>
          <w:sz w:val="22"/>
          <w:szCs w:val="22"/>
        </w:rPr>
        <w:tab/>
      </w:r>
      <w:r w:rsidRPr="00C26A80">
        <w:rPr>
          <w:sz w:val="22"/>
          <w:szCs w:val="22"/>
        </w:rPr>
        <w:t>(7hrs/week)</w:t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  <w:t xml:space="preserve">         </w:t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  <w:t xml:space="preserve">            </w:t>
      </w:r>
      <w:r w:rsidR="009606BE">
        <w:rPr>
          <w:sz w:val="22"/>
          <w:szCs w:val="22"/>
        </w:rPr>
        <w:t>2014-</w:t>
      </w:r>
      <w:r w:rsidR="009606BE" w:rsidRPr="009606BE">
        <w:rPr>
          <w:sz w:val="22"/>
          <w:szCs w:val="22"/>
        </w:rPr>
        <w:t xml:space="preserve"> </w:t>
      </w:r>
      <w:r w:rsidR="009606BE">
        <w:rPr>
          <w:sz w:val="22"/>
          <w:szCs w:val="22"/>
        </w:rPr>
        <w:t>May 2016</w:t>
      </w:r>
    </w:p>
    <w:p w14:paraId="26712060" w14:textId="77777777" w:rsidR="00C26A80" w:rsidRPr="00C26A80" w:rsidRDefault="00C26A80" w:rsidP="00C26A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Cofounder and Nutritional Consultant </w:t>
      </w:r>
    </w:p>
    <w:p w14:paraId="5CF3C45C" w14:textId="77777777" w:rsidR="00C26A80" w:rsidRPr="00C26A80" w:rsidRDefault="00C26A80" w:rsidP="00C26A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Organized healthy meal plans for members and workout buddy routine     </w:t>
      </w:r>
    </w:p>
    <w:p w14:paraId="1AE2A973" w14:textId="17C8CA2C" w:rsidR="00C26A80" w:rsidRPr="00C26A80" w:rsidRDefault="00C26A80" w:rsidP="00C26A80">
      <w:pPr>
        <w:rPr>
          <w:b/>
          <w:sz w:val="22"/>
          <w:szCs w:val="22"/>
        </w:rPr>
      </w:pPr>
      <w:proofErr w:type="spellStart"/>
      <w:r w:rsidRPr="00C26A80">
        <w:rPr>
          <w:b/>
          <w:sz w:val="22"/>
          <w:szCs w:val="22"/>
        </w:rPr>
        <w:t>Mathcounts</w:t>
      </w:r>
      <w:proofErr w:type="spellEnd"/>
      <w:r w:rsidRPr="00C26A80">
        <w:rPr>
          <w:b/>
          <w:sz w:val="22"/>
          <w:szCs w:val="22"/>
        </w:rPr>
        <w:t xml:space="preserve"> </w:t>
      </w:r>
      <w:r w:rsidRPr="00C26A80">
        <w:rPr>
          <w:b/>
          <w:sz w:val="22"/>
          <w:szCs w:val="22"/>
        </w:rPr>
        <w:tab/>
      </w:r>
      <w:r w:rsidRPr="00C26A80">
        <w:rPr>
          <w:sz w:val="22"/>
          <w:szCs w:val="22"/>
        </w:rPr>
        <w:t>(4hrs/week)</w:t>
      </w:r>
      <w:r w:rsidRPr="00C26A80">
        <w:rPr>
          <w:b/>
          <w:sz w:val="22"/>
          <w:szCs w:val="22"/>
        </w:rPr>
        <w:tab/>
        <w:t xml:space="preserve">   </w:t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  <w:t xml:space="preserve">                  </w:t>
      </w:r>
      <w:r w:rsidRPr="00C26A80">
        <w:rPr>
          <w:b/>
          <w:sz w:val="22"/>
          <w:szCs w:val="22"/>
        </w:rPr>
        <w:tab/>
        <w:t xml:space="preserve">      </w:t>
      </w:r>
      <w:r w:rsidRPr="00C26A80">
        <w:rPr>
          <w:sz w:val="22"/>
          <w:szCs w:val="22"/>
        </w:rPr>
        <w:t>2010-2012</w:t>
      </w:r>
    </w:p>
    <w:p w14:paraId="048B512F" w14:textId="77777777" w:rsidR="00C26A80" w:rsidRPr="00C26A80" w:rsidRDefault="00C26A80" w:rsidP="00C26A80">
      <w:pPr>
        <w:pStyle w:val="ListParagraph"/>
        <w:numPr>
          <w:ilvl w:val="0"/>
          <w:numId w:val="30"/>
        </w:numPr>
        <w:ind w:left="1080"/>
        <w:rPr>
          <w:sz w:val="22"/>
          <w:szCs w:val="22"/>
        </w:rPr>
      </w:pPr>
      <w:r w:rsidRPr="00C26A80">
        <w:rPr>
          <w:sz w:val="22"/>
          <w:szCs w:val="22"/>
        </w:rPr>
        <w:t xml:space="preserve">President and Lead Assistant Coordinator </w:t>
      </w:r>
    </w:p>
    <w:p w14:paraId="6FB63896" w14:textId="77777777" w:rsidR="00C26A80" w:rsidRPr="00C26A80" w:rsidRDefault="00C26A80" w:rsidP="00C26A80">
      <w:pPr>
        <w:pStyle w:val="ListParagraph"/>
        <w:numPr>
          <w:ilvl w:val="0"/>
          <w:numId w:val="30"/>
        </w:numPr>
        <w:ind w:left="1080"/>
        <w:rPr>
          <w:sz w:val="22"/>
          <w:szCs w:val="22"/>
        </w:rPr>
      </w:pPr>
      <w:r w:rsidRPr="00C26A80">
        <w:rPr>
          <w:sz w:val="22"/>
          <w:szCs w:val="22"/>
        </w:rPr>
        <w:t>Organized weekly practices and coordinated preparation for competitions</w:t>
      </w:r>
    </w:p>
    <w:p w14:paraId="5BD3707F" w14:textId="77777777" w:rsidR="00623B68" w:rsidRDefault="00623B68" w:rsidP="007E572D">
      <w:pPr>
        <w:ind w:left="-360"/>
        <w:rPr>
          <w:rFonts w:asciiTheme="majorHAnsi" w:hAnsiTheme="majorHAnsi"/>
          <w:b/>
          <w:sz w:val="28"/>
          <w:szCs w:val="28"/>
          <w:u w:val="single"/>
        </w:rPr>
      </w:pPr>
    </w:p>
    <w:p w14:paraId="1D40AD11" w14:textId="77777777" w:rsidR="00C36ED3" w:rsidRDefault="00645D6B" w:rsidP="00C36ED3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Activities/</w:t>
      </w:r>
      <w:proofErr w:type="gramStart"/>
      <w:r w:rsidRPr="00D3168D">
        <w:rPr>
          <w:rFonts w:asciiTheme="majorHAnsi" w:hAnsiTheme="majorHAnsi"/>
          <w:b/>
          <w:sz w:val="28"/>
          <w:szCs w:val="28"/>
          <w:u w:val="single"/>
        </w:rPr>
        <w:t>Experience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                                                                                                                 </w:t>
      </w:r>
      <w:r w:rsidRPr="00645D6B">
        <w:rPr>
          <w:rFonts w:asciiTheme="majorHAnsi" w:hAnsiTheme="majorHAnsi"/>
          <w:sz w:val="2"/>
          <w:szCs w:val="2"/>
          <w:u w:val="single"/>
        </w:rPr>
        <w:t>.</w:t>
      </w:r>
      <w:proofErr w:type="gramEnd"/>
      <w:r>
        <w:rPr>
          <w:rFonts w:asciiTheme="majorHAnsi" w:hAnsiTheme="majorHAnsi"/>
          <w:sz w:val="2"/>
          <w:szCs w:val="2"/>
          <w:u w:val="single"/>
        </w:rPr>
        <w:t xml:space="preserve">                  </w:t>
      </w:r>
      <w:r w:rsidRPr="00D3168D">
        <w:rPr>
          <w:rFonts w:asciiTheme="majorHAnsi" w:hAnsiTheme="majorHAnsi"/>
          <w:sz w:val="28"/>
          <w:szCs w:val="28"/>
          <w:u w:val="single"/>
        </w:rPr>
        <w:t xml:space="preserve">                                                                </w:t>
      </w:r>
      <w:r w:rsidR="00CE0D0B">
        <w:rPr>
          <w:rFonts w:asciiTheme="majorHAnsi" w:hAnsiTheme="majorHAnsi"/>
          <w:sz w:val="28"/>
          <w:szCs w:val="28"/>
          <w:u w:val="single"/>
        </w:rPr>
        <w:t xml:space="preserve">                               </w:t>
      </w:r>
    </w:p>
    <w:p w14:paraId="76FC376A" w14:textId="79EE2225" w:rsidR="00C26A80" w:rsidRPr="00C26A80" w:rsidRDefault="00C26A80" w:rsidP="00C26A80">
      <w:pPr>
        <w:rPr>
          <w:sz w:val="22"/>
          <w:szCs w:val="22"/>
        </w:rPr>
      </w:pPr>
      <w:r w:rsidRPr="00C26A80">
        <w:rPr>
          <w:rFonts w:asciiTheme="minorHAnsi" w:eastAsiaTheme="minorEastAsia" w:hAnsiTheme="minorHAnsi" w:cstheme="minorBidi"/>
          <w:b/>
          <w:sz w:val="22"/>
          <w:szCs w:val="22"/>
          <w:lang w:eastAsia="en-US"/>
        </w:rPr>
        <w:lastRenderedPageBreak/>
        <w:t>UTSW Microbiology Research Full-time Assistant</w:t>
      </w:r>
      <w:r w:rsidRPr="00C26A80">
        <w:rPr>
          <w:b/>
          <w:sz w:val="22"/>
          <w:szCs w:val="22"/>
        </w:rPr>
        <w:t xml:space="preserve"> </w:t>
      </w:r>
      <w:r w:rsidRPr="00C26A80">
        <w:rPr>
          <w:sz w:val="22"/>
          <w:szCs w:val="22"/>
        </w:rPr>
        <w:t>(40hrs/week)</w:t>
      </w:r>
      <w:r w:rsidRPr="00C26A80">
        <w:rPr>
          <w:b/>
          <w:sz w:val="22"/>
          <w:szCs w:val="22"/>
        </w:rPr>
        <w:tab/>
        <w:t xml:space="preserve">     </w:t>
      </w:r>
      <w:r w:rsidR="009606BE">
        <w:rPr>
          <w:b/>
          <w:sz w:val="22"/>
          <w:szCs w:val="22"/>
        </w:rPr>
        <w:tab/>
        <w:t xml:space="preserve">          </w:t>
      </w:r>
      <w:r w:rsidRPr="00C26A80">
        <w:rPr>
          <w:b/>
          <w:sz w:val="22"/>
          <w:szCs w:val="22"/>
        </w:rPr>
        <w:t xml:space="preserve"> </w:t>
      </w:r>
      <w:r w:rsidRPr="00C26A80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June 2015-August 2015</w:t>
      </w:r>
      <w:r w:rsidRPr="00C26A80">
        <w:rPr>
          <w:b/>
          <w:sz w:val="22"/>
          <w:szCs w:val="22"/>
        </w:rPr>
        <w:t xml:space="preserve">    </w:t>
      </w:r>
    </w:p>
    <w:p w14:paraId="44E6C402" w14:textId="77777777" w:rsidR="00C26A80" w:rsidRPr="00C26A80" w:rsidRDefault="00C26A80" w:rsidP="00C26A80">
      <w:pPr>
        <w:pStyle w:val="ListParagraph"/>
        <w:numPr>
          <w:ilvl w:val="0"/>
          <w:numId w:val="26"/>
        </w:numPr>
        <w:ind w:left="108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C26A80">
        <w:rPr>
          <w:sz w:val="22"/>
          <w:szCs w:val="22"/>
        </w:rPr>
        <w:t xml:space="preserve">Assisting on Melanoma Rac1 genomic sequencing project </w:t>
      </w:r>
    </w:p>
    <w:p w14:paraId="5EA2890A" w14:textId="39490E23" w:rsidR="00C26A80" w:rsidRPr="00C26A80" w:rsidRDefault="00C26A80" w:rsidP="00C26A80">
      <w:pPr>
        <w:rPr>
          <w:b/>
          <w:sz w:val="22"/>
          <w:szCs w:val="22"/>
        </w:rPr>
      </w:pPr>
      <w:r w:rsidRPr="00C26A80">
        <w:rPr>
          <w:b/>
          <w:sz w:val="22"/>
          <w:szCs w:val="22"/>
        </w:rPr>
        <w:t>Hackathon DFW</w:t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</w:r>
      <w:r w:rsidRPr="00C26A80">
        <w:rPr>
          <w:sz w:val="22"/>
          <w:szCs w:val="22"/>
        </w:rPr>
        <w:tab/>
        <w:t xml:space="preserve">     </w:t>
      </w:r>
      <w:r w:rsidR="0026310A">
        <w:rPr>
          <w:sz w:val="22"/>
          <w:szCs w:val="22"/>
        </w:rPr>
        <w:t xml:space="preserve">                      </w:t>
      </w:r>
      <w:r w:rsidR="0026310A">
        <w:rPr>
          <w:sz w:val="22"/>
          <w:szCs w:val="22"/>
        </w:rPr>
        <w:tab/>
        <w:t xml:space="preserve">   </w:t>
      </w:r>
      <w:r w:rsidRPr="00C26A80">
        <w:rPr>
          <w:sz w:val="22"/>
          <w:szCs w:val="22"/>
        </w:rPr>
        <w:t>Spring 2015</w:t>
      </w:r>
      <w:r w:rsidR="0026310A">
        <w:rPr>
          <w:sz w:val="22"/>
          <w:szCs w:val="22"/>
        </w:rPr>
        <w:t xml:space="preserve"> and 2016</w:t>
      </w:r>
    </w:p>
    <w:p w14:paraId="5F8FB4CE" w14:textId="77777777" w:rsidR="0026310A" w:rsidRDefault="00C26A80" w:rsidP="00C26A8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Developed Freeze-Keys Android application which prevents Drivers from texting while driving </w:t>
      </w:r>
    </w:p>
    <w:p w14:paraId="1C701A81" w14:textId="42D515F5" w:rsidR="00C26A80" w:rsidRPr="00C26A80" w:rsidRDefault="0026310A" w:rsidP="00C26A80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C26A80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that sifts through data and assigns importance values to words and can summarize webpages into time allotted frames using a smart learning system</w:t>
      </w:r>
    </w:p>
    <w:p w14:paraId="13B5807C" w14:textId="49D7316B" w:rsidR="00C26A80" w:rsidRPr="00C26A80" w:rsidRDefault="00C26A80" w:rsidP="00C26A8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C26A80">
        <w:rPr>
          <w:sz w:val="22"/>
          <w:szCs w:val="22"/>
        </w:rPr>
        <w:t xml:space="preserve">Placed top 10 out of 200+ teams at official MLH Hackathon </w:t>
      </w:r>
      <w:r w:rsidR="0026310A">
        <w:rPr>
          <w:sz w:val="22"/>
          <w:szCs w:val="22"/>
        </w:rPr>
        <w:t>two times</w:t>
      </w:r>
    </w:p>
    <w:p w14:paraId="5BCE175A" w14:textId="40D91E79" w:rsidR="00C26A80" w:rsidRPr="00C26A80" w:rsidRDefault="00C26A80" w:rsidP="00E37BF7">
      <w:pPr>
        <w:tabs>
          <w:tab w:val="right" w:pos="8640"/>
        </w:tabs>
        <w:rPr>
          <w:sz w:val="22"/>
          <w:szCs w:val="22"/>
        </w:rPr>
      </w:pPr>
      <w:r w:rsidRPr="00C26A80">
        <w:rPr>
          <w:b/>
          <w:sz w:val="22"/>
          <w:szCs w:val="22"/>
        </w:rPr>
        <w:t xml:space="preserve">USA Biology Olympiad </w:t>
      </w:r>
      <w:r w:rsidRPr="00C26A80">
        <w:rPr>
          <w:b/>
          <w:sz w:val="22"/>
          <w:szCs w:val="22"/>
        </w:rPr>
        <w:tab/>
        <w:t xml:space="preserve">          </w:t>
      </w:r>
      <w:r w:rsidRPr="00C26A80">
        <w:rPr>
          <w:b/>
          <w:sz w:val="22"/>
          <w:szCs w:val="22"/>
        </w:rPr>
        <w:tab/>
      </w:r>
      <w:r w:rsidR="0006412E">
        <w:rPr>
          <w:b/>
          <w:sz w:val="22"/>
          <w:szCs w:val="22"/>
        </w:rPr>
        <w:t xml:space="preserve">  </w:t>
      </w:r>
      <w:r w:rsidRPr="00C26A80">
        <w:rPr>
          <w:sz w:val="22"/>
          <w:szCs w:val="22"/>
        </w:rPr>
        <w:t xml:space="preserve">   2015</w:t>
      </w:r>
    </w:p>
    <w:p w14:paraId="5D204D15" w14:textId="22F31F43" w:rsidR="00C26A80" w:rsidRPr="00C26A80" w:rsidRDefault="00C26A80" w:rsidP="00C26A80">
      <w:pPr>
        <w:pStyle w:val="ListParagraph"/>
        <w:numPr>
          <w:ilvl w:val="0"/>
          <w:numId w:val="38"/>
        </w:numPr>
        <w:tabs>
          <w:tab w:val="right" w:pos="8640"/>
        </w:tabs>
        <w:ind w:left="1080"/>
        <w:rPr>
          <w:sz w:val="22"/>
          <w:szCs w:val="22"/>
        </w:rPr>
      </w:pPr>
      <w:r w:rsidRPr="00C26A80">
        <w:rPr>
          <w:sz w:val="22"/>
          <w:szCs w:val="22"/>
        </w:rPr>
        <w:t xml:space="preserve">Semi-Finalist </w:t>
      </w:r>
    </w:p>
    <w:p w14:paraId="0244191E" w14:textId="3FA0E891" w:rsidR="00103332" w:rsidRPr="00C26A80" w:rsidRDefault="00103332" w:rsidP="00103332">
      <w:pPr>
        <w:rPr>
          <w:sz w:val="22"/>
          <w:szCs w:val="22"/>
        </w:rPr>
      </w:pPr>
      <w:r w:rsidRPr="00C26A80">
        <w:rPr>
          <w:b/>
          <w:sz w:val="22"/>
          <w:szCs w:val="22"/>
        </w:rPr>
        <w:t xml:space="preserve">Tennis </w:t>
      </w:r>
      <w:r w:rsidRPr="00C26A80">
        <w:rPr>
          <w:sz w:val="22"/>
          <w:szCs w:val="22"/>
        </w:rPr>
        <w:t>(7.5hrs/week)</w:t>
      </w:r>
      <w:r w:rsidRPr="00C26A80">
        <w:rPr>
          <w:b/>
          <w:sz w:val="22"/>
          <w:szCs w:val="22"/>
        </w:rPr>
        <w:tab/>
        <w:t xml:space="preserve">    </w:t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</w:r>
      <w:r w:rsidRPr="00C26A80">
        <w:rPr>
          <w:b/>
          <w:sz w:val="22"/>
          <w:szCs w:val="22"/>
        </w:rPr>
        <w:tab/>
        <w:t xml:space="preserve">                  </w:t>
      </w:r>
      <w:r w:rsidR="009606BE">
        <w:rPr>
          <w:b/>
          <w:sz w:val="22"/>
          <w:szCs w:val="22"/>
        </w:rPr>
        <w:t xml:space="preserve">  </w:t>
      </w:r>
      <w:bookmarkStart w:id="0" w:name="_GoBack"/>
      <w:bookmarkEnd w:id="0"/>
      <w:r w:rsidR="009606BE">
        <w:rPr>
          <w:b/>
          <w:sz w:val="22"/>
          <w:szCs w:val="22"/>
        </w:rPr>
        <w:t xml:space="preserve"> </w:t>
      </w:r>
      <w:r w:rsidRPr="00C26A80">
        <w:rPr>
          <w:sz w:val="22"/>
          <w:szCs w:val="22"/>
        </w:rPr>
        <w:t>2010-2014</w:t>
      </w:r>
    </w:p>
    <w:p w14:paraId="0984576A" w14:textId="77777777" w:rsidR="00103332" w:rsidRPr="00C26A80" w:rsidRDefault="00103332" w:rsidP="00103332">
      <w:pPr>
        <w:pStyle w:val="ListParagraph"/>
        <w:numPr>
          <w:ilvl w:val="0"/>
          <w:numId w:val="26"/>
        </w:numPr>
        <w:ind w:left="1080"/>
        <w:rPr>
          <w:sz w:val="22"/>
          <w:szCs w:val="22"/>
        </w:rPr>
      </w:pPr>
      <w:r w:rsidRPr="00C26A80">
        <w:rPr>
          <w:sz w:val="22"/>
          <w:szCs w:val="22"/>
        </w:rPr>
        <w:t xml:space="preserve">Part of Junior Varsity Lead Doubles Team </w:t>
      </w:r>
    </w:p>
    <w:p w14:paraId="351A23E0" w14:textId="77777777" w:rsidR="00103332" w:rsidRPr="00C26A80" w:rsidRDefault="00103332" w:rsidP="00103332">
      <w:pPr>
        <w:pStyle w:val="ListParagraph"/>
        <w:numPr>
          <w:ilvl w:val="0"/>
          <w:numId w:val="26"/>
        </w:numPr>
        <w:ind w:left="1080"/>
        <w:rPr>
          <w:sz w:val="22"/>
          <w:szCs w:val="22"/>
        </w:rPr>
      </w:pPr>
      <w:r w:rsidRPr="00C26A80">
        <w:rPr>
          <w:sz w:val="22"/>
          <w:szCs w:val="22"/>
        </w:rPr>
        <w:t>Continuously 1</w:t>
      </w:r>
      <w:r w:rsidRPr="00C26A80">
        <w:rPr>
          <w:sz w:val="22"/>
          <w:szCs w:val="22"/>
          <w:vertAlign w:val="superscript"/>
        </w:rPr>
        <w:t>st</w:t>
      </w:r>
      <w:r w:rsidRPr="00C26A80">
        <w:rPr>
          <w:sz w:val="22"/>
          <w:szCs w:val="22"/>
        </w:rPr>
        <w:t xml:space="preserve"> in District Boys JV Doubles </w:t>
      </w:r>
    </w:p>
    <w:p w14:paraId="443AA262" w14:textId="3B93D778" w:rsidR="005E584A" w:rsidRPr="00C26A80" w:rsidRDefault="005E584A" w:rsidP="005E584A">
      <w:pPr>
        <w:rPr>
          <w:b/>
          <w:sz w:val="22"/>
          <w:szCs w:val="22"/>
        </w:rPr>
      </w:pPr>
      <w:r w:rsidRPr="00C26A80">
        <w:rPr>
          <w:b/>
          <w:sz w:val="22"/>
          <w:szCs w:val="22"/>
        </w:rPr>
        <w:t xml:space="preserve">KIVA </w:t>
      </w:r>
      <w:r w:rsidRPr="00C26A80">
        <w:rPr>
          <w:b/>
          <w:sz w:val="22"/>
          <w:szCs w:val="22"/>
        </w:rPr>
        <w:tab/>
        <w:t>Microloans</w:t>
      </w:r>
      <w:r w:rsidRPr="00C26A80">
        <w:rPr>
          <w:b/>
          <w:sz w:val="22"/>
          <w:szCs w:val="22"/>
        </w:rPr>
        <w:tab/>
      </w:r>
      <w:r w:rsidRPr="00C26A80">
        <w:rPr>
          <w:sz w:val="22"/>
          <w:szCs w:val="22"/>
        </w:rPr>
        <w:t>(1hrs/week)</w:t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  <w:t xml:space="preserve">  </w:t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</w:r>
      <w:r w:rsidR="009606BE">
        <w:rPr>
          <w:b/>
          <w:sz w:val="22"/>
          <w:szCs w:val="22"/>
        </w:rPr>
        <w:tab/>
        <w:t xml:space="preserve">          </w:t>
      </w:r>
      <w:r w:rsidRPr="00C26A80">
        <w:rPr>
          <w:b/>
          <w:sz w:val="22"/>
          <w:szCs w:val="22"/>
        </w:rPr>
        <w:t xml:space="preserve">  </w:t>
      </w:r>
      <w:r w:rsidRPr="00C26A80">
        <w:rPr>
          <w:sz w:val="22"/>
          <w:szCs w:val="22"/>
        </w:rPr>
        <w:t>2011-</w:t>
      </w:r>
      <w:r w:rsidR="009606BE" w:rsidRPr="009606BE">
        <w:rPr>
          <w:sz w:val="22"/>
          <w:szCs w:val="22"/>
        </w:rPr>
        <w:t xml:space="preserve"> </w:t>
      </w:r>
      <w:r w:rsidR="009606BE">
        <w:rPr>
          <w:sz w:val="22"/>
          <w:szCs w:val="22"/>
        </w:rPr>
        <w:t>May 2016</w:t>
      </w:r>
    </w:p>
    <w:p w14:paraId="18745E46" w14:textId="5C7298FB" w:rsidR="005E584A" w:rsidRPr="00C26A80" w:rsidRDefault="005E584A" w:rsidP="005E584A">
      <w:pPr>
        <w:pStyle w:val="ListParagraph"/>
        <w:numPr>
          <w:ilvl w:val="0"/>
          <w:numId w:val="22"/>
        </w:numPr>
        <w:rPr>
          <w:b/>
          <w:bCs/>
          <w:sz w:val="22"/>
          <w:szCs w:val="22"/>
        </w:rPr>
      </w:pPr>
      <w:r w:rsidRPr="00C26A80">
        <w:rPr>
          <w:sz w:val="22"/>
          <w:szCs w:val="22"/>
        </w:rPr>
        <w:t>Managed a fund that gave $375+ in micro loans to startups in 3</w:t>
      </w:r>
      <w:r w:rsidRPr="00C26A80">
        <w:rPr>
          <w:sz w:val="22"/>
          <w:szCs w:val="22"/>
          <w:vertAlign w:val="superscript"/>
        </w:rPr>
        <w:t>rd</w:t>
      </w:r>
      <w:r w:rsidRPr="00C26A80">
        <w:rPr>
          <w:sz w:val="22"/>
          <w:szCs w:val="22"/>
        </w:rPr>
        <w:t xml:space="preserve"> world countries</w:t>
      </w:r>
      <w:r w:rsidRPr="00C26A80">
        <w:rPr>
          <w:sz w:val="22"/>
          <w:szCs w:val="22"/>
        </w:rPr>
        <w:tab/>
      </w:r>
    </w:p>
    <w:p w14:paraId="1F8E2DD1" w14:textId="76E2C830" w:rsidR="00E37BF7" w:rsidRPr="00C26A80" w:rsidRDefault="00C36ED3" w:rsidP="00E37BF7">
      <w:pPr>
        <w:ind w:left="-360"/>
        <w:rPr>
          <w:rFonts w:asciiTheme="majorHAnsi" w:hAnsiTheme="majorHAnsi"/>
          <w:b/>
          <w:sz w:val="22"/>
          <w:szCs w:val="22"/>
          <w:u w:val="single"/>
        </w:rPr>
      </w:pPr>
      <w:r w:rsidRPr="00C26A80">
        <w:rPr>
          <w:b/>
          <w:bCs/>
          <w:sz w:val="22"/>
          <w:szCs w:val="22"/>
        </w:rPr>
        <w:tab/>
      </w:r>
      <w:r w:rsidR="00E37BF7" w:rsidRPr="00C26A80">
        <w:rPr>
          <w:b/>
          <w:bCs/>
          <w:sz w:val="22"/>
          <w:szCs w:val="22"/>
        </w:rPr>
        <w:t xml:space="preserve">Orchestra: Violin  </w:t>
      </w:r>
      <w:r w:rsidRPr="00C26A80">
        <w:rPr>
          <w:sz w:val="22"/>
          <w:szCs w:val="22"/>
        </w:rPr>
        <w:t xml:space="preserve">(6hrs/week) </w:t>
      </w:r>
      <w:r w:rsidR="00E37BF7" w:rsidRPr="00C26A80">
        <w:rPr>
          <w:b/>
          <w:bCs/>
          <w:sz w:val="22"/>
          <w:szCs w:val="22"/>
        </w:rPr>
        <w:t xml:space="preserve">    </w:t>
      </w:r>
      <w:r w:rsidR="00E37BF7" w:rsidRPr="00C26A80">
        <w:rPr>
          <w:b/>
          <w:bCs/>
          <w:sz w:val="22"/>
          <w:szCs w:val="22"/>
        </w:rPr>
        <w:tab/>
      </w:r>
      <w:r w:rsidR="00E37BF7" w:rsidRPr="00C26A80">
        <w:rPr>
          <w:b/>
          <w:bCs/>
          <w:sz w:val="22"/>
          <w:szCs w:val="22"/>
        </w:rPr>
        <w:tab/>
      </w:r>
      <w:r w:rsidR="00E37BF7" w:rsidRPr="00C26A80">
        <w:rPr>
          <w:sz w:val="22"/>
          <w:szCs w:val="22"/>
        </w:rPr>
        <w:t xml:space="preserve">   </w:t>
      </w:r>
      <w:r w:rsidRPr="00C26A80">
        <w:rPr>
          <w:sz w:val="22"/>
          <w:szCs w:val="22"/>
        </w:rPr>
        <w:t xml:space="preserve">      </w:t>
      </w:r>
      <w:r w:rsidR="00103332" w:rsidRPr="00C26A80">
        <w:rPr>
          <w:sz w:val="22"/>
          <w:szCs w:val="22"/>
        </w:rPr>
        <w:t xml:space="preserve">            </w:t>
      </w:r>
      <w:r w:rsidR="00E37BF7" w:rsidRPr="00C26A80">
        <w:rPr>
          <w:sz w:val="22"/>
          <w:szCs w:val="22"/>
        </w:rPr>
        <w:t xml:space="preserve">                                               </w:t>
      </w:r>
      <w:r w:rsidR="00E37BF7" w:rsidRPr="00C26A80">
        <w:rPr>
          <w:sz w:val="22"/>
          <w:szCs w:val="22"/>
        </w:rPr>
        <w:tab/>
        <w:t xml:space="preserve">      2008-2014</w:t>
      </w:r>
    </w:p>
    <w:p w14:paraId="2C8063B9" w14:textId="77777777" w:rsidR="00E37BF7" w:rsidRPr="00C26A80" w:rsidRDefault="00E37BF7" w:rsidP="00E37BF7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C26A80">
        <w:rPr>
          <w:sz w:val="22"/>
          <w:szCs w:val="22"/>
        </w:rPr>
        <w:t>Solo and Ensemble award every year</w:t>
      </w:r>
    </w:p>
    <w:p w14:paraId="0E51AA08" w14:textId="77777777" w:rsidR="00E37BF7" w:rsidRDefault="00E37BF7">
      <w:pPr>
        <w:rPr>
          <w:rFonts w:asciiTheme="minorHAnsi" w:eastAsiaTheme="minorEastAsia" w:hAnsiTheme="minorHAnsi" w:cstheme="minorBidi"/>
          <w:lang w:eastAsia="en-US"/>
        </w:rPr>
      </w:pPr>
    </w:p>
    <w:sectPr w:rsidR="00E37BF7" w:rsidSect="007E572D">
      <w:footerReference w:type="default" r:id="rId9"/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278C8" w14:textId="77777777" w:rsidR="009606BE" w:rsidRDefault="009606BE">
      <w:r>
        <w:separator/>
      </w:r>
    </w:p>
  </w:endnote>
  <w:endnote w:type="continuationSeparator" w:id="0">
    <w:p w14:paraId="3A3F543F" w14:textId="77777777" w:rsidR="009606BE" w:rsidRDefault="0096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BA157" w14:textId="77777777" w:rsidR="009606BE" w:rsidRDefault="009606BE" w:rsidP="00C825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64A26" w14:textId="77777777" w:rsidR="009606BE" w:rsidRDefault="009606BE">
      <w:r>
        <w:separator/>
      </w:r>
    </w:p>
  </w:footnote>
  <w:footnote w:type="continuationSeparator" w:id="0">
    <w:p w14:paraId="07E13B9B" w14:textId="77777777" w:rsidR="009606BE" w:rsidRDefault="00960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Symbol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Symbol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Symbol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</w:abstractNum>
  <w:abstractNum w:abstractNumId="4">
    <w:nsid w:val="021E678C"/>
    <w:multiLevelType w:val="hybridMultilevel"/>
    <w:tmpl w:val="4EF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A66DB"/>
    <w:multiLevelType w:val="hybridMultilevel"/>
    <w:tmpl w:val="479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F131F"/>
    <w:multiLevelType w:val="hybridMultilevel"/>
    <w:tmpl w:val="A1E08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041832"/>
    <w:multiLevelType w:val="hybridMultilevel"/>
    <w:tmpl w:val="CC46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C608C"/>
    <w:multiLevelType w:val="hybridMultilevel"/>
    <w:tmpl w:val="3624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0B7370"/>
    <w:multiLevelType w:val="hybridMultilevel"/>
    <w:tmpl w:val="A33C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73288"/>
    <w:multiLevelType w:val="hybridMultilevel"/>
    <w:tmpl w:val="88C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71D14"/>
    <w:multiLevelType w:val="hybridMultilevel"/>
    <w:tmpl w:val="615C8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24911E2"/>
    <w:multiLevelType w:val="hybridMultilevel"/>
    <w:tmpl w:val="7196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36436"/>
    <w:multiLevelType w:val="hybridMultilevel"/>
    <w:tmpl w:val="78AA8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63750A7"/>
    <w:multiLevelType w:val="hybridMultilevel"/>
    <w:tmpl w:val="C324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79EE"/>
    <w:multiLevelType w:val="hybridMultilevel"/>
    <w:tmpl w:val="FB8E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DB3657"/>
    <w:multiLevelType w:val="hybridMultilevel"/>
    <w:tmpl w:val="BF966DB2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7">
    <w:nsid w:val="302B10A4"/>
    <w:multiLevelType w:val="hybridMultilevel"/>
    <w:tmpl w:val="0ED2F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3939F1"/>
    <w:multiLevelType w:val="hybridMultilevel"/>
    <w:tmpl w:val="466E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F70AA2"/>
    <w:multiLevelType w:val="hybridMultilevel"/>
    <w:tmpl w:val="2046990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>
    <w:nsid w:val="4591084D"/>
    <w:multiLevelType w:val="multilevel"/>
    <w:tmpl w:val="1B4C9B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FE165F"/>
    <w:multiLevelType w:val="hybridMultilevel"/>
    <w:tmpl w:val="C1F66BFE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>
    <w:nsid w:val="4D474F38"/>
    <w:multiLevelType w:val="hybridMultilevel"/>
    <w:tmpl w:val="DEDC3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322408"/>
    <w:multiLevelType w:val="hybridMultilevel"/>
    <w:tmpl w:val="21C4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D3173"/>
    <w:multiLevelType w:val="hybridMultilevel"/>
    <w:tmpl w:val="7A5E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98593A"/>
    <w:multiLevelType w:val="hybridMultilevel"/>
    <w:tmpl w:val="907A4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46F66B7"/>
    <w:multiLevelType w:val="hybridMultilevel"/>
    <w:tmpl w:val="C8D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D3BFF"/>
    <w:multiLevelType w:val="hybridMultilevel"/>
    <w:tmpl w:val="CDCA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D7956"/>
    <w:multiLevelType w:val="hybridMultilevel"/>
    <w:tmpl w:val="7A7AFCF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9">
    <w:nsid w:val="5B4E050D"/>
    <w:multiLevelType w:val="hybridMultilevel"/>
    <w:tmpl w:val="DE68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E91336"/>
    <w:multiLevelType w:val="hybridMultilevel"/>
    <w:tmpl w:val="79EE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EE47B5"/>
    <w:multiLevelType w:val="hybridMultilevel"/>
    <w:tmpl w:val="5F8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355822"/>
    <w:multiLevelType w:val="hybridMultilevel"/>
    <w:tmpl w:val="9834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DA6442"/>
    <w:multiLevelType w:val="hybridMultilevel"/>
    <w:tmpl w:val="267C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91144"/>
    <w:multiLevelType w:val="hybridMultilevel"/>
    <w:tmpl w:val="D48E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5E4D96"/>
    <w:multiLevelType w:val="hybridMultilevel"/>
    <w:tmpl w:val="51FED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BC6157"/>
    <w:multiLevelType w:val="hybridMultilevel"/>
    <w:tmpl w:val="2B163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F3278F4"/>
    <w:multiLevelType w:val="hybridMultilevel"/>
    <w:tmpl w:val="D6D8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6"/>
  </w:num>
  <w:num w:numId="6">
    <w:abstractNumId w:val="27"/>
  </w:num>
  <w:num w:numId="7">
    <w:abstractNumId w:val="14"/>
  </w:num>
  <w:num w:numId="8">
    <w:abstractNumId w:val="35"/>
  </w:num>
  <w:num w:numId="9">
    <w:abstractNumId w:val="25"/>
  </w:num>
  <w:num w:numId="10">
    <w:abstractNumId w:val="15"/>
  </w:num>
  <w:num w:numId="11">
    <w:abstractNumId w:val="26"/>
  </w:num>
  <w:num w:numId="12">
    <w:abstractNumId w:val="37"/>
  </w:num>
  <w:num w:numId="13">
    <w:abstractNumId w:val="23"/>
  </w:num>
  <w:num w:numId="14">
    <w:abstractNumId w:val="22"/>
  </w:num>
  <w:num w:numId="15">
    <w:abstractNumId w:val="21"/>
  </w:num>
  <w:num w:numId="16">
    <w:abstractNumId w:val="24"/>
  </w:num>
  <w:num w:numId="17">
    <w:abstractNumId w:val="32"/>
  </w:num>
  <w:num w:numId="18">
    <w:abstractNumId w:val="6"/>
  </w:num>
  <w:num w:numId="19">
    <w:abstractNumId w:val="29"/>
  </w:num>
  <w:num w:numId="20">
    <w:abstractNumId w:val="13"/>
  </w:num>
  <w:num w:numId="21">
    <w:abstractNumId w:val="33"/>
  </w:num>
  <w:num w:numId="22">
    <w:abstractNumId w:val="11"/>
  </w:num>
  <w:num w:numId="23">
    <w:abstractNumId w:val="17"/>
  </w:num>
  <w:num w:numId="24">
    <w:abstractNumId w:val="34"/>
  </w:num>
  <w:num w:numId="25">
    <w:abstractNumId w:val="20"/>
  </w:num>
  <w:num w:numId="26">
    <w:abstractNumId w:val="31"/>
  </w:num>
  <w:num w:numId="27">
    <w:abstractNumId w:val="5"/>
  </w:num>
  <w:num w:numId="28">
    <w:abstractNumId w:val="4"/>
  </w:num>
  <w:num w:numId="29">
    <w:abstractNumId w:val="30"/>
  </w:num>
  <w:num w:numId="30">
    <w:abstractNumId w:val="19"/>
  </w:num>
  <w:num w:numId="31">
    <w:abstractNumId w:val="9"/>
  </w:num>
  <w:num w:numId="32">
    <w:abstractNumId w:val="10"/>
  </w:num>
  <w:num w:numId="33">
    <w:abstractNumId w:val="28"/>
  </w:num>
  <w:num w:numId="34">
    <w:abstractNumId w:val="12"/>
  </w:num>
  <w:num w:numId="35">
    <w:abstractNumId w:val="7"/>
  </w:num>
  <w:num w:numId="36">
    <w:abstractNumId w:val="16"/>
  </w:num>
  <w:num w:numId="37">
    <w:abstractNumId w:val="8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A1"/>
    <w:rsid w:val="0002159F"/>
    <w:rsid w:val="000228E4"/>
    <w:rsid w:val="0006412E"/>
    <w:rsid w:val="00095168"/>
    <w:rsid w:val="000E785E"/>
    <w:rsid w:val="00103332"/>
    <w:rsid w:val="00132B44"/>
    <w:rsid w:val="001420CD"/>
    <w:rsid w:val="001E3236"/>
    <w:rsid w:val="00206AA5"/>
    <w:rsid w:val="0026310A"/>
    <w:rsid w:val="00271741"/>
    <w:rsid w:val="00277B31"/>
    <w:rsid w:val="00287A23"/>
    <w:rsid w:val="002C1CCA"/>
    <w:rsid w:val="002D3F5A"/>
    <w:rsid w:val="002D76BC"/>
    <w:rsid w:val="003743C1"/>
    <w:rsid w:val="00391581"/>
    <w:rsid w:val="0039348A"/>
    <w:rsid w:val="003C615F"/>
    <w:rsid w:val="003E0C26"/>
    <w:rsid w:val="003E266A"/>
    <w:rsid w:val="0046614A"/>
    <w:rsid w:val="004A7BEA"/>
    <w:rsid w:val="004B17A9"/>
    <w:rsid w:val="004F2BB9"/>
    <w:rsid w:val="005056B3"/>
    <w:rsid w:val="005B498A"/>
    <w:rsid w:val="005E584A"/>
    <w:rsid w:val="0061565B"/>
    <w:rsid w:val="00621147"/>
    <w:rsid w:val="00623B68"/>
    <w:rsid w:val="00645D6B"/>
    <w:rsid w:val="00645F89"/>
    <w:rsid w:val="00654AF8"/>
    <w:rsid w:val="00666293"/>
    <w:rsid w:val="00672B15"/>
    <w:rsid w:val="006F3FC3"/>
    <w:rsid w:val="00713209"/>
    <w:rsid w:val="00726CF9"/>
    <w:rsid w:val="00736DF4"/>
    <w:rsid w:val="00743CA6"/>
    <w:rsid w:val="007E572D"/>
    <w:rsid w:val="0080074F"/>
    <w:rsid w:val="00826DA3"/>
    <w:rsid w:val="00835811"/>
    <w:rsid w:val="00860908"/>
    <w:rsid w:val="0088584A"/>
    <w:rsid w:val="008943CA"/>
    <w:rsid w:val="008B523C"/>
    <w:rsid w:val="008C3090"/>
    <w:rsid w:val="008C3BB3"/>
    <w:rsid w:val="008D788E"/>
    <w:rsid w:val="009026D1"/>
    <w:rsid w:val="00950ABF"/>
    <w:rsid w:val="009606BE"/>
    <w:rsid w:val="00962F21"/>
    <w:rsid w:val="009A0ED6"/>
    <w:rsid w:val="009A31AC"/>
    <w:rsid w:val="009F2238"/>
    <w:rsid w:val="009F7B5C"/>
    <w:rsid w:val="00A8156B"/>
    <w:rsid w:val="00AA4135"/>
    <w:rsid w:val="00AA4F3C"/>
    <w:rsid w:val="00B0661D"/>
    <w:rsid w:val="00BA0DBE"/>
    <w:rsid w:val="00C1006B"/>
    <w:rsid w:val="00C26A80"/>
    <w:rsid w:val="00C36ED3"/>
    <w:rsid w:val="00C70C3E"/>
    <w:rsid w:val="00C76BE3"/>
    <w:rsid w:val="00C81423"/>
    <w:rsid w:val="00C8256B"/>
    <w:rsid w:val="00C96F2F"/>
    <w:rsid w:val="00CA14BF"/>
    <w:rsid w:val="00CA5144"/>
    <w:rsid w:val="00CB5E8D"/>
    <w:rsid w:val="00CE0D0B"/>
    <w:rsid w:val="00D27229"/>
    <w:rsid w:val="00D3168D"/>
    <w:rsid w:val="00DD5522"/>
    <w:rsid w:val="00DE7B70"/>
    <w:rsid w:val="00E0674B"/>
    <w:rsid w:val="00E37BF7"/>
    <w:rsid w:val="00ED04E8"/>
    <w:rsid w:val="00F421A1"/>
    <w:rsid w:val="00F90303"/>
    <w:rsid w:val="00F93841"/>
    <w:rsid w:val="00F94D0E"/>
    <w:rsid w:val="00FA53DD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98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CA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421A1"/>
    <w:pPr>
      <w:keepNext/>
      <w:numPr>
        <w:numId w:val="1"/>
      </w:numPr>
      <w:pBdr>
        <w:bottom w:val="single" w:sz="4" w:space="1" w:color="000000"/>
      </w:pBdr>
      <w:ind w:left="-360" w:firstLine="0"/>
      <w:outlineLvl w:val="0"/>
    </w:pPr>
    <w:rPr>
      <w:rFonts w:cs="Arial"/>
      <w:b/>
      <w:bCs/>
      <w:smallCaps/>
      <w:kern w:val="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21A1"/>
    <w:rPr>
      <w:rFonts w:ascii="Times New Roman" w:eastAsia="Times New Roman" w:hAnsi="Times New Roman" w:cs="Arial"/>
      <w:b/>
      <w:bCs/>
      <w:smallCaps/>
      <w:kern w:val="1"/>
      <w:szCs w:val="32"/>
      <w:lang w:eastAsia="ar-SA"/>
    </w:rPr>
  </w:style>
  <w:style w:type="paragraph" w:styleId="Footer">
    <w:name w:val="footer"/>
    <w:basedOn w:val="Normal"/>
    <w:link w:val="FooterChar"/>
    <w:rsid w:val="00F421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21A1"/>
    <w:rPr>
      <w:rFonts w:ascii="Times New Roman" w:eastAsia="Times New Roman" w:hAnsi="Times New Roman" w:cs="Times New Roman"/>
      <w:lang w:eastAsia="ar-SA"/>
    </w:rPr>
  </w:style>
  <w:style w:type="paragraph" w:styleId="ListParagraph">
    <w:name w:val="List Paragraph"/>
    <w:basedOn w:val="Normal"/>
    <w:uiPriority w:val="34"/>
    <w:qFormat/>
    <w:rsid w:val="00C825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4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48A"/>
    <w:rPr>
      <w:rFonts w:ascii="Times New Roman" w:eastAsia="Times New Roman" w:hAnsi="Times New Roman" w:cs="Times New Roman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CA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421A1"/>
    <w:pPr>
      <w:keepNext/>
      <w:numPr>
        <w:numId w:val="1"/>
      </w:numPr>
      <w:pBdr>
        <w:bottom w:val="single" w:sz="4" w:space="1" w:color="000000"/>
      </w:pBdr>
      <w:ind w:left="-360" w:firstLine="0"/>
      <w:outlineLvl w:val="0"/>
    </w:pPr>
    <w:rPr>
      <w:rFonts w:cs="Arial"/>
      <w:b/>
      <w:bCs/>
      <w:smallCaps/>
      <w:kern w:val="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21A1"/>
    <w:rPr>
      <w:rFonts w:ascii="Times New Roman" w:eastAsia="Times New Roman" w:hAnsi="Times New Roman" w:cs="Arial"/>
      <w:b/>
      <w:bCs/>
      <w:smallCaps/>
      <w:kern w:val="1"/>
      <w:szCs w:val="32"/>
      <w:lang w:eastAsia="ar-SA"/>
    </w:rPr>
  </w:style>
  <w:style w:type="paragraph" w:styleId="Footer">
    <w:name w:val="footer"/>
    <w:basedOn w:val="Normal"/>
    <w:link w:val="FooterChar"/>
    <w:rsid w:val="00F421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21A1"/>
    <w:rPr>
      <w:rFonts w:ascii="Times New Roman" w:eastAsia="Times New Roman" w:hAnsi="Times New Roman" w:cs="Times New Roman"/>
      <w:lang w:eastAsia="ar-SA"/>
    </w:rPr>
  </w:style>
  <w:style w:type="paragraph" w:styleId="ListParagraph">
    <w:name w:val="List Paragraph"/>
    <w:basedOn w:val="Normal"/>
    <w:uiPriority w:val="34"/>
    <w:qFormat/>
    <w:rsid w:val="00C825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4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48A"/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675A8-BBEC-9248-867F-F189025B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3825</Characters>
  <Application>Microsoft Macintosh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Kamma</dc:creator>
  <cp:keywords/>
  <dc:description/>
  <cp:lastModifiedBy>Sai Kamma</cp:lastModifiedBy>
  <cp:revision>2</cp:revision>
  <dcterms:created xsi:type="dcterms:W3CDTF">2016-06-27T17:20:00Z</dcterms:created>
  <dcterms:modified xsi:type="dcterms:W3CDTF">2016-06-27T17:20:00Z</dcterms:modified>
</cp:coreProperties>
</file>